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6378" w:rsidRPr="00234EFD" w:rsidRDefault="00816378" w:rsidP="00816378">
      <w:pPr>
        <w:pStyle w:val="Titre1"/>
        <w:tabs>
          <w:tab w:val="clear" w:pos="0"/>
        </w:tabs>
        <w:ind w:left="1843"/>
        <w:jc w:val="center"/>
        <w:rPr>
          <w:rFonts w:asciiTheme="minorHAnsi" w:hAnsiTheme="minorHAnsi" w:cstheme="minorHAnsi"/>
          <w:bCs/>
          <w:szCs w:val="28"/>
        </w:rPr>
      </w:pPr>
      <w:r w:rsidRPr="00234EFD">
        <w:rPr>
          <w:rFonts w:asciiTheme="minorHAnsi" w:hAnsiTheme="minorHAnsi" w:cstheme="minorHAnsi"/>
          <w:b/>
          <w:bCs/>
          <w:noProof/>
          <w:sz w:val="24"/>
          <w:lang w:eastAsia="fr-FR"/>
        </w:rPr>
        <w:drawing>
          <wp:anchor distT="0" distB="0" distL="114300" distR="114300" simplePos="0" relativeHeight="251665408" behindDoc="0" locked="0" layoutInCell="1" allowOverlap="1" wp14:anchorId="40A6A833" wp14:editId="548F95A7">
            <wp:simplePos x="0" y="0"/>
            <wp:positionH relativeFrom="margin">
              <wp:align>left</wp:align>
            </wp:positionH>
            <wp:positionV relativeFrom="paragraph">
              <wp:posOffset>-10190</wp:posOffset>
            </wp:positionV>
            <wp:extent cx="999490" cy="967740"/>
            <wp:effectExtent l="0" t="0" r="0" b="3810"/>
            <wp:wrapNone/>
            <wp:docPr id="7" name="Image 7" descr="LOGO AL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ALP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99490" cy="967740"/>
                    </a:xfrm>
                    <a:prstGeom prst="rect">
                      <a:avLst/>
                    </a:prstGeom>
                    <a:noFill/>
                    <a:ln>
                      <a:noFill/>
                    </a:ln>
                  </pic:spPr>
                </pic:pic>
              </a:graphicData>
            </a:graphic>
          </wp:anchor>
        </w:drawing>
      </w:r>
      <w:r w:rsidRPr="00234EFD">
        <w:rPr>
          <w:rFonts w:asciiTheme="minorHAnsi" w:hAnsiTheme="minorHAnsi" w:cstheme="minorHAnsi"/>
          <w:b/>
          <w:bCs/>
          <w:szCs w:val="28"/>
        </w:rPr>
        <w:t>A</w:t>
      </w:r>
      <w:r w:rsidRPr="00234EFD">
        <w:rPr>
          <w:rFonts w:asciiTheme="minorHAnsi" w:hAnsiTheme="minorHAnsi" w:cstheme="minorHAnsi"/>
          <w:bCs/>
          <w:szCs w:val="28"/>
        </w:rPr>
        <w:t xml:space="preserve">ssociation </w:t>
      </w:r>
      <w:r w:rsidRPr="00234EFD">
        <w:rPr>
          <w:rFonts w:asciiTheme="minorHAnsi" w:hAnsiTheme="minorHAnsi" w:cstheme="minorHAnsi"/>
          <w:b/>
          <w:bCs/>
          <w:szCs w:val="28"/>
        </w:rPr>
        <w:t>L</w:t>
      </w:r>
      <w:r w:rsidRPr="00234EFD">
        <w:rPr>
          <w:rFonts w:asciiTheme="minorHAnsi" w:hAnsiTheme="minorHAnsi" w:cstheme="minorHAnsi"/>
          <w:bCs/>
          <w:szCs w:val="28"/>
        </w:rPr>
        <w:t xml:space="preserve">aïque des </w:t>
      </w:r>
      <w:r w:rsidRPr="00234EFD">
        <w:rPr>
          <w:rFonts w:asciiTheme="minorHAnsi" w:hAnsiTheme="minorHAnsi" w:cstheme="minorHAnsi"/>
          <w:b/>
          <w:bCs/>
          <w:szCs w:val="28"/>
        </w:rPr>
        <w:t>P</w:t>
      </w:r>
      <w:r w:rsidRPr="00234EFD">
        <w:rPr>
          <w:rFonts w:asciiTheme="minorHAnsi" w:hAnsiTheme="minorHAnsi" w:cstheme="minorHAnsi"/>
          <w:bCs/>
          <w:szCs w:val="28"/>
        </w:rPr>
        <w:t>arents d’</w:t>
      </w:r>
      <w:r w:rsidRPr="00234EFD">
        <w:rPr>
          <w:rFonts w:asciiTheme="minorHAnsi" w:hAnsiTheme="minorHAnsi" w:cstheme="minorHAnsi"/>
          <w:b/>
          <w:bCs/>
          <w:szCs w:val="28"/>
        </w:rPr>
        <w:t>E</w:t>
      </w:r>
      <w:r w:rsidRPr="00234EFD">
        <w:rPr>
          <w:rFonts w:asciiTheme="minorHAnsi" w:hAnsiTheme="minorHAnsi" w:cstheme="minorHAnsi"/>
          <w:bCs/>
          <w:szCs w:val="28"/>
        </w:rPr>
        <w:t>lèves</w:t>
      </w:r>
      <w:r w:rsidRPr="00234EFD">
        <w:rPr>
          <w:rFonts w:asciiTheme="minorHAnsi" w:hAnsiTheme="minorHAnsi" w:cstheme="minorHAnsi"/>
          <w:b/>
          <w:bCs/>
          <w:sz w:val="32"/>
          <w:szCs w:val="28"/>
        </w:rPr>
        <w:t xml:space="preserve"> </w:t>
      </w:r>
      <w:r w:rsidRPr="00234EFD">
        <w:rPr>
          <w:rFonts w:asciiTheme="minorHAnsi" w:hAnsiTheme="minorHAnsi" w:cstheme="minorHAnsi"/>
          <w:bCs/>
          <w:szCs w:val="28"/>
        </w:rPr>
        <w:t>du Collège Sylvain MENU</w:t>
      </w:r>
    </w:p>
    <w:p w:rsidR="00816378" w:rsidRPr="00E509BB" w:rsidRDefault="00816378" w:rsidP="00C44DB3">
      <w:pPr>
        <w:pStyle w:val="Titre1"/>
        <w:tabs>
          <w:tab w:val="clear" w:pos="0"/>
        </w:tabs>
        <w:ind w:left="1843"/>
        <w:jc w:val="center"/>
        <w:rPr>
          <w:noProof/>
          <w:sz w:val="10"/>
          <w:lang w:eastAsia="fr-FR"/>
        </w:rPr>
      </w:pPr>
      <w:r w:rsidRPr="00E509BB">
        <w:rPr>
          <w:noProof/>
          <w:lang w:eastAsia="fr-FR"/>
        </w:rPr>
        <w:t xml:space="preserve"> </w:t>
      </w:r>
    </w:p>
    <w:p w:rsidR="00816378" w:rsidRPr="00E509BB" w:rsidRDefault="00816378" w:rsidP="00C44DB3">
      <w:pPr>
        <w:pStyle w:val="Titre2"/>
        <w:pBdr>
          <w:top w:val="single" w:sz="12" w:space="1" w:color="auto"/>
          <w:bottom w:val="single" w:sz="12" w:space="1" w:color="auto"/>
        </w:pBdr>
        <w:ind w:left="1843"/>
        <w:rPr>
          <w:rFonts w:ascii="Times New Roman" w:hAnsi="Times New Roman"/>
          <w:b/>
          <w:sz w:val="12"/>
        </w:rPr>
      </w:pPr>
    </w:p>
    <w:p w:rsidR="00816378" w:rsidRDefault="00816378" w:rsidP="00C44DB3">
      <w:pPr>
        <w:pStyle w:val="Titre2"/>
        <w:pBdr>
          <w:top w:val="single" w:sz="12" w:space="1" w:color="auto"/>
          <w:bottom w:val="single" w:sz="12" w:space="1" w:color="auto"/>
        </w:pBdr>
        <w:ind w:left="1843"/>
        <w:rPr>
          <w:rFonts w:ascii="Times New Roman" w:hAnsi="Times New Roman"/>
          <w:b/>
          <w:sz w:val="56"/>
          <w:szCs w:val="56"/>
        </w:rPr>
      </w:pPr>
      <w:r>
        <w:rPr>
          <w:rFonts w:ascii="Times New Roman" w:hAnsi="Times New Roman"/>
          <w:b/>
          <w:sz w:val="56"/>
          <w:szCs w:val="56"/>
        </w:rPr>
        <w:t>REUNION D'</w:t>
      </w:r>
      <w:r w:rsidRPr="004C19BF">
        <w:rPr>
          <w:rFonts w:ascii="Times New Roman" w:hAnsi="Times New Roman"/>
          <w:b/>
          <w:sz w:val="56"/>
          <w:szCs w:val="56"/>
        </w:rPr>
        <w:t>INFORMATIO</w:t>
      </w:r>
      <w:r>
        <w:rPr>
          <w:rFonts w:ascii="Times New Roman" w:hAnsi="Times New Roman"/>
          <w:b/>
          <w:sz w:val="56"/>
          <w:szCs w:val="56"/>
        </w:rPr>
        <w:t>N</w:t>
      </w:r>
    </w:p>
    <w:p w:rsidR="00816378" w:rsidRPr="00E509BB" w:rsidRDefault="00816378" w:rsidP="00C44DB3">
      <w:pPr>
        <w:pStyle w:val="Titre2"/>
        <w:pBdr>
          <w:top w:val="single" w:sz="12" w:space="1" w:color="auto"/>
          <w:bottom w:val="single" w:sz="12" w:space="1" w:color="auto"/>
        </w:pBdr>
        <w:ind w:left="1843"/>
        <w:rPr>
          <w:rFonts w:ascii="Times New Roman" w:hAnsi="Times New Roman"/>
          <w:b/>
          <w:sz w:val="10"/>
        </w:rPr>
      </w:pPr>
    </w:p>
    <w:p w:rsidR="00816378" w:rsidRPr="00E509BB" w:rsidRDefault="00816378" w:rsidP="00816378">
      <w:pPr>
        <w:ind w:left="1843"/>
        <w:jc w:val="right"/>
        <w:rPr>
          <w:rFonts w:asciiTheme="majorHAnsi" w:hAnsiTheme="majorHAnsi" w:cstheme="majorHAnsi"/>
        </w:rPr>
      </w:pPr>
      <w:r w:rsidRPr="00E509BB">
        <w:rPr>
          <w:rFonts w:asciiTheme="majorHAnsi" w:hAnsiTheme="majorHAnsi" w:cstheme="majorHAnsi"/>
        </w:rPr>
        <w:t>Année scolaire 2021-2022</w:t>
      </w:r>
    </w:p>
    <w:p w:rsidR="00816378" w:rsidRPr="008F1F6E" w:rsidRDefault="00816378" w:rsidP="00816378">
      <w:pPr>
        <w:pStyle w:val="Titre2"/>
        <w:jc w:val="left"/>
        <w:rPr>
          <w:sz w:val="6"/>
          <w:szCs w:val="24"/>
        </w:rPr>
      </w:pPr>
    </w:p>
    <w:p w:rsidR="00816378" w:rsidRPr="00234EFD" w:rsidRDefault="00816378" w:rsidP="00816378">
      <w:pPr>
        <w:pStyle w:val="Titre2"/>
        <w:rPr>
          <w:rFonts w:asciiTheme="minorHAnsi" w:hAnsiTheme="minorHAnsi" w:cstheme="minorHAnsi"/>
          <w:sz w:val="36"/>
        </w:rPr>
      </w:pPr>
      <w:r w:rsidRPr="00234EFD">
        <w:rPr>
          <w:rFonts w:asciiTheme="minorHAnsi" w:hAnsiTheme="minorHAnsi" w:cstheme="minorHAnsi"/>
          <w:sz w:val="36"/>
        </w:rPr>
        <w:t>Soyons des parents partenaires et acteurs du collège</w:t>
      </w:r>
    </w:p>
    <w:p w:rsidR="00816378" w:rsidRPr="00EE4EBE" w:rsidRDefault="00816378" w:rsidP="00816378">
      <w:pPr>
        <w:rPr>
          <w:rFonts w:asciiTheme="minorHAnsi" w:hAnsiTheme="minorHAnsi" w:cstheme="minorHAnsi"/>
          <w:sz w:val="10"/>
        </w:rPr>
      </w:pPr>
    </w:p>
    <w:p w:rsidR="00816378" w:rsidRPr="00B5344E" w:rsidRDefault="00816378" w:rsidP="00816378">
      <w:pPr>
        <w:jc w:val="both"/>
        <w:rPr>
          <w:rFonts w:asciiTheme="minorHAnsi" w:hAnsiTheme="minorHAnsi" w:cstheme="minorHAnsi"/>
          <w:sz w:val="22"/>
          <w:szCs w:val="22"/>
        </w:rPr>
      </w:pPr>
      <w:r w:rsidRPr="00B5344E">
        <w:rPr>
          <w:rFonts w:asciiTheme="minorHAnsi" w:hAnsiTheme="minorHAnsi" w:cstheme="minorHAnsi"/>
          <w:sz w:val="22"/>
          <w:szCs w:val="22"/>
        </w:rPr>
        <w:t>Une nouvelle année scolaire commence : L'A.L.P.E. (Association Laïque des Parents d'Elèves), association spécifique au Collège Sylvain MENU, est l'interface privilégiée entre les élèves, les parents, les professeurs et l'administration. Nos objectifs sont de participer aux différentes instances (conseils de classe, conseils d'administration, foyer socio-éducatif, conseil de discipline, ...), de vous informer et d'agir au quotidien.</w:t>
      </w:r>
    </w:p>
    <w:p w:rsidR="00816378" w:rsidRPr="00E76FF0" w:rsidRDefault="00816378" w:rsidP="00816378">
      <w:pPr>
        <w:rPr>
          <w:rFonts w:asciiTheme="minorHAnsi" w:hAnsiTheme="minorHAnsi" w:cstheme="minorHAnsi"/>
          <w:b/>
          <w:sz w:val="10"/>
          <w:szCs w:val="22"/>
        </w:rPr>
      </w:pPr>
    </w:p>
    <w:p w:rsidR="00816378" w:rsidRPr="00E76FF0" w:rsidRDefault="00816378" w:rsidP="00816378">
      <w:pPr>
        <w:rPr>
          <w:rFonts w:asciiTheme="minorHAnsi" w:hAnsiTheme="minorHAnsi" w:cstheme="minorHAnsi"/>
          <w:b/>
          <w:sz w:val="22"/>
          <w:szCs w:val="22"/>
        </w:rPr>
      </w:pPr>
      <w:r w:rsidRPr="00E76FF0">
        <w:rPr>
          <w:rFonts w:asciiTheme="minorHAnsi" w:hAnsiTheme="minorHAnsi" w:cstheme="minorHAnsi"/>
          <w:b/>
          <w:sz w:val="22"/>
          <w:szCs w:val="22"/>
        </w:rPr>
        <w:t>Bureau actuel</w:t>
      </w:r>
    </w:p>
    <w:tbl>
      <w:tblPr>
        <w:tblStyle w:val="Grilledutableau"/>
        <w:tblW w:w="10485" w:type="dxa"/>
        <w:shd w:val="clear" w:color="auto" w:fill="FFFFFF" w:themeFill="background1"/>
        <w:tblLook w:val="04A0" w:firstRow="1" w:lastRow="0" w:firstColumn="1" w:lastColumn="0" w:noHBand="0" w:noVBand="1"/>
      </w:tblPr>
      <w:tblGrid>
        <w:gridCol w:w="3495"/>
        <w:gridCol w:w="3495"/>
        <w:gridCol w:w="3495"/>
      </w:tblGrid>
      <w:tr w:rsidR="00816378" w:rsidTr="00C44DB3">
        <w:tc>
          <w:tcPr>
            <w:tcW w:w="3495" w:type="dxa"/>
            <w:shd w:val="clear" w:color="auto" w:fill="FFFFFF" w:themeFill="background1"/>
            <w:tcMar>
              <w:left w:w="0" w:type="dxa"/>
              <w:right w:w="0" w:type="dxa"/>
            </w:tcMar>
          </w:tcPr>
          <w:p w:rsidR="00816378" w:rsidRDefault="00816378" w:rsidP="005E16A6">
            <w:pPr>
              <w:ind w:left="137"/>
              <w:jc w:val="center"/>
              <w:rPr>
                <w:rFonts w:asciiTheme="minorHAnsi" w:hAnsiTheme="minorHAnsi" w:cstheme="minorHAnsi"/>
              </w:rPr>
            </w:pPr>
            <w:r>
              <w:rPr>
                <w:rFonts w:asciiTheme="minorHAnsi" w:hAnsiTheme="minorHAnsi" w:cstheme="minorHAnsi"/>
                <w:sz w:val="20"/>
              </w:rPr>
              <w:t>PRESIDENTES</w:t>
            </w:r>
            <w:r>
              <w:rPr>
                <w:rFonts w:asciiTheme="minorHAnsi" w:hAnsiTheme="minorHAnsi" w:cstheme="minorHAnsi"/>
                <w:b/>
              </w:rPr>
              <w:br/>
            </w:r>
            <w:r w:rsidRPr="00EE4EBE">
              <w:rPr>
                <w:rFonts w:asciiTheme="minorHAnsi" w:hAnsiTheme="minorHAnsi" w:cstheme="minorHAnsi"/>
                <w:b/>
              </w:rPr>
              <w:t>Roxane ACHACHE</w:t>
            </w:r>
            <w:r>
              <w:rPr>
                <w:rFonts w:asciiTheme="minorHAnsi" w:hAnsiTheme="minorHAnsi" w:cstheme="minorHAnsi"/>
              </w:rPr>
              <w:br/>
            </w:r>
            <w:r w:rsidRPr="00EE4EBE">
              <w:rPr>
                <w:rFonts w:asciiTheme="minorHAnsi" w:hAnsiTheme="minorHAnsi" w:cstheme="minorHAnsi"/>
                <w:b/>
              </w:rPr>
              <w:t>Sandrine PERO</w:t>
            </w:r>
            <w:r w:rsidRPr="00234EFD">
              <w:rPr>
                <w:rFonts w:asciiTheme="minorHAnsi" w:hAnsiTheme="minorHAnsi" w:cstheme="minorHAnsi"/>
              </w:rPr>
              <w:t xml:space="preserve"> </w:t>
            </w:r>
            <w:r>
              <w:rPr>
                <w:rFonts w:asciiTheme="minorHAnsi" w:hAnsiTheme="minorHAnsi" w:cstheme="minorHAnsi"/>
              </w:rPr>
              <w:t>(</w:t>
            </w:r>
            <w:r w:rsidRPr="002C12ED">
              <w:rPr>
                <w:rFonts w:asciiTheme="minorHAnsi" w:hAnsiTheme="minorHAnsi" w:cstheme="minorHAnsi"/>
                <w:sz w:val="20"/>
              </w:rPr>
              <w:t>Vice</w:t>
            </w:r>
            <w:r>
              <w:rPr>
                <w:rFonts w:asciiTheme="minorHAnsi" w:hAnsiTheme="minorHAnsi" w:cstheme="minorHAnsi"/>
                <w:sz w:val="20"/>
              </w:rPr>
              <w:t>)</w:t>
            </w:r>
          </w:p>
        </w:tc>
        <w:tc>
          <w:tcPr>
            <w:tcW w:w="3495" w:type="dxa"/>
            <w:shd w:val="clear" w:color="auto" w:fill="FFFFFF" w:themeFill="background1"/>
            <w:tcMar>
              <w:left w:w="0" w:type="dxa"/>
              <w:right w:w="0" w:type="dxa"/>
            </w:tcMar>
          </w:tcPr>
          <w:p w:rsidR="00816378" w:rsidRDefault="00816378" w:rsidP="005E16A6">
            <w:pPr>
              <w:ind w:left="141"/>
              <w:jc w:val="center"/>
              <w:rPr>
                <w:rFonts w:asciiTheme="minorHAnsi" w:hAnsiTheme="minorHAnsi" w:cstheme="minorHAnsi"/>
              </w:rPr>
            </w:pPr>
            <w:r>
              <w:rPr>
                <w:rFonts w:asciiTheme="minorHAnsi" w:hAnsiTheme="minorHAnsi" w:cstheme="minorHAnsi"/>
                <w:sz w:val="20"/>
              </w:rPr>
              <w:t>TRESORIERES</w:t>
            </w:r>
            <w:r w:rsidRPr="00EE4EBE">
              <w:rPr>
                <w:rFonts w:asciiTheme="minorHAnsi" w:hAnsiTheme="minorHAnsi" w:cstheme="minorHAnsi"/>
                <w:b/>
              </w:rPr>
              <w:t xml:space="preserve"> </w:t>
            </w:r>
            <w:r>
              <w:rPr>
                <w:rFonts w:asciiTheme="minorHAnsi" w:hAnsiTheme="minorHAnsi" w:cstheme="minorHAnsi"/>
                <w:b/>
              </w:rPr>
              <w:br/>
            </w:r>
            <w:r w:rsidRPr="00EE4EBE">
              <w:rPr>
                <w:rFonts w:asciiTheme="minorHAnsi" w:hAnsiTheme="minorHAnsi" w:cstheme="minorHAnsi"/>
                <w:b/>
              </w:rPr>
              <w:t>Caroline CUNY</w:t>
            </w:r>
            <w:r>
              <w:rPr>
                <w:rFonts w:asciiTheme="minorHAnsi" w:hAnsiTheme="minorHAnsi" w:cstheme="minorHAnsi"/>
              </w:rPr>
              <w:br/>
            </w:r>
            <w:r w:rsidRPr="00EE4EBE">
              <w:rPr>
                <w:rFonts w:asciiTheme="minorHAnsi" w:hAnsiTheme="minorHAnsi" w:cstheme="minorHAnsi"/>
                <w:b/>
              </w:rPr>
              <w:t>Carine FLAMENT</w:t>
            </w:r>
            <w:r>
              <w:rPr>
                <w:rFonts w:asciiTheme="minorHAnsi" w:hAnsiTheme="minorHAnsi" w:cstheme="minorHAnsi"/>
              </w:rPr>
              <w:t xml:space="preserve"> </w:t>
            </w:r>
            <w:r>
              <w:rPr>
                <w:rFonts w:asciiTheme="minorHAnsi" w:hAnsiTheme="minorHAnsi" w:cstheme="minorHAnsi"/>
                <w:sz w:val="20"/>
              </w:rPr>
              <w:t>(A</w:t>
            </w:r>
            <w:r w:rsidRPr="002C12ED">
              <w:rPr>
                <w:rFonts w:asciiTheme="minorHAnsi" w:hAnsiTheme="minorHAnsi" w:cstheme="minorHAnsi"/>
                <w:sz w:val="20"/>
              </w:rPr>
              <w:t>djointe</w:t>
            </w:r>
            <w:r>
              <w:rPr>
                <w:rFonts w:asciiTheme="minorHAnsi" w:hAnsiTheme="minorHAnsi" w:cstheme="minorHAnsi"/>
                <w:sz w:val="20"/>
              </w:rPr>
              <w:t>)</w:t>
            </w:r>
          </w:p>
        </w:tc>
        <w:tc>
          <w:tcPr>
            <w:tcW w:w="3495" w:type="dxa"/>
            <w:shd w:val="clear" w:color="auto" w:fill="FFFFFF" w:themeFill="background1"/>
            <w:tcMar>
              <w:left w:w="0" w:type="dxa"/>
              <w:right w:w="0" w:type="dxa"/>
            </w:tcMar>
          </w:tcPr>
          <w:p w:rsidR="00816378" w:rsidRDefault="00816378" w:rsidP="005E16A6">
            <w:pPr>
              <w:ind w:left="51"/>
              <w:jc w:val="center"/>
              <w:rPr>
                <w:rFonts w:asciiTheme="minorHAnsi" w:hAnsiTheme="minorHAnsi" w:cstheme="minorHAnsi"/>
              </w:rPr>
            </w:pPr>
            <w:r>
              <w:rPr>
                <w:rFonts w:asciiTheme="minorHAnsi" w:hAnsiTheme="minorHAnsi" w:cstheme="minorHAnsi"/>
                <w:sz w:val="20"/>
              </w:rPr>
              <w:t>SECRETAIRES</w:t>
            </w:r>
            <w:r w:rsidRPr="00EE4EBE">
              <w:rPr>
                <w:rFonts w:asciiTheme="minorHAnsi" w:hAnsiTheme="minorHAnsi" w:cstheme="minorHAnsi"/>
                <w:b/>
              </w:rPr>
              <w:t xml:space="preserve"> </w:t>
            </w:r>
            <w:r>
              <w:rPr>
                <w:rFonts w:asciiTheme="minorHAnsi" w:hAnsiTheme="minorHAnsi" w:cstheme="minorHAnsi"/>
                <w:b/>
              </w:rPr>
              <w:br/>
            </w:r>
            <w:r w:rsidRPr="00EE4EBE">
              <w:rPr>
                <w:rFonts w:asciiTheme="minorHAnsi" w:hAnsiTheme="minorHAnsi" w:cstheme="minorHAnsi"/>
                <w:b/>
              </w:rPr>
              <w:t>Benjamin SERANT</w:t>
            </w:r>
            <w:r>
              <w:rPr>
                <w:rFonts w:asciiTheme="minorHAnsi" w:hAnsiTheme="minorHAnsi" w:cstheme="minorHAnsi"/>
              </w:rPr>
              <w:br/>
            </w:r>
            <w:r w:rsidRPr="00EE4EBE">
              <w:rPr>
                <w:rFonts w:asciiTheme="minorHAnsi" w:hAnsiTheme="minorHAnsi" w:cstheme="minorHAnsi"/>
                <w:b/>
              </w:rPr>
              <w:t>Michelle ALARCOR</w:t>
            </w:r>
            <w:r>
              <w:rPr>
                <w:rFonts w:asciiTheme="minorHAnsi" w:hAnsiTheme="minorHAnsi" w:cstheme="minorHAnsi"/>
              </w:rPr>
              <w:t xml:space="preserve"> </w:t>
            </w:r>
            <w:r>
              <w:rPr>
                <w:rFonts w:asciiTheme="minorHAnsi" w:hAnsiTheme="minorHAnsi" w:cstheme="minorHAnsi"/>
                <w:sz w:val="20"/>
              </w:rPr>
              <w:t>(A</w:t>
            </w:r>
            <w:r w:rsidRPr="002C12ED">
              <w:rPr>
                <w:rFonts w:asciiTheme="minorHAnsi" w:hAnsiTheme="minorHAnsi" w:cstheme="minorHAnsi"/>
                <w:sz w:val="20"/>
              </w:rPr>
              <w:t>djointe</w:t>
            </w:r>
            <w:r>
              <w:rPr>
                <w:rFonts w:asciiTheme="minorHAnsi" w:hAnsiTheme="minorHAnsi" w:cstheme="minorHAnsi"/>
                <w:sz w:val="20"/>
              </w:rPr>
              <w:t>)</w:t>
            </w:r>
          </w:p>
        </w:tc>
      </w:tr>
    </w:tbl>
    <w:p w:rsidR="00816378" w:rsidRPr="00EE4EBE" w:rsidRDefault="00816378" w:rsidP="00816378">
      <w:pPr>
        <w:rPr>
          <w:rFonts w:asciiTheme="minorHAnsi" w:hAnsiTheme="minorHAnsi" w:cstheme="minorHAnsi"/>
          <w:sz w:val="10"/>
        </w:rPr>
      </w:pPr>
      <w:r>
        <w:rPr>
          <w:rFonts w:asciiTheme="minorHAnsi" w:hAnsiTheme="minorHAnsi" w:cstheme="minorHAnsi"/>
          <w:sz w:val="10"/>
        </w:rPr>
        <w:t xml:space="preserve"> </w:t>
      </w:r>
    </w:p>
    <w:p w:rsidR="00816378" w:rsidRPr="00234EFD" w:rsidRDefault="00816378" w:rsidP="00816378">
      <w:pPr>
        <w:ind w:left="2552" w:right="-3"/>
        <w:rPr>
          <w:rFonts w:asciiTheme="minorHAnsi" w:hAnsiTheme="minorHAnsi" w:cstheme="minorHAnsi"/>
          <w:sz w:val="8"/>
        </w:rPr>
      </w:pPr>
    </w:p>
    <w:p w:rsidR="00816378" w:rsidRDefault="00816378" w:rsidP="00816378">
      <w:pPr>
        <w:ind w:right="-3"/>
        <w:jc w:val="center"/>
        <w:rPr>
          <w:rFonts w:asciiTheme="minorHAnsi" w:hAnsiTheme="minorHAnsi" w:cstheme="minorHAnsi"/>
          <w:b/>
          <w:sz w:val="52"/>
          <w:szCs w:val="28"/>
        </w:rPr>
      </w:pPr>
      <w:r w:rsidRPr="00234EFD">
        <w:rPr>
          <w:rFonts w:asciiTheme="minorHAnsi" w:hAnsiTheme="minorHAnsi" w:cstheme="minorHAnsi"/>
          <w:sz w:val="28"/>
        </w:rPr>
        <w:t>Nous vous attendons nombreux</w:t>
      </w:r>
    </w:p>
    <w:p w:rsidR="00816378" w:rsidRPr="008F1F6E" w:rsidRDefault="00816378" w:rsidP="00816378">
      <w:pPr>
        <w:ind w:right="-3"/>
        <w:jc w:val="center"/>
        <w:rPr>
          <w:rFonts w:asciiTheme="minorHAnsi" w:hAnsiTheme="minorHAnsi" w:cstheme="minorHAnsi"/>
          <w:b/>
          <w:sz w:val="56"/>
          <w:szCs w:val="28"/>
        </w:rPr>
      </w:pPr>
      <w:r w:rsidRPr="008F1F6E">
        <w:rPr>
          <w:rFonts w:asciiTheme="minorHAnsi" w:hAnsiTheme="minorHAnsi" w:cstheme="minorHAnsi"/>
          <w:sz w:val="32"/>
        </w:rPr>
        <w:t>le</w:t>
      </w:r>
      <w:r w:rsidRPr="008F1F6E">
        <w:rPr>
          <w:rFonts w:asciiTheme="minorHAnsi" w:hAnsiTheme="minorHAnsi" w:cstheme="minorHAnsi"/>
          <w:b/>
          <w:sz w:val="56"/>
          <w:szCs w:val="28"/>
        </w:rPr>
        <w:t xml:space="preserve"> JEUDI 9 SEPTEMBRE 2021 </w:t>
      </w:r>
      <w:r w:rsidRPr="008F1F6E">
        <w:rPr>
          <w:rFonts w:asciiTheme="minorHAnsi" w:hAnsiTheme="minorHAnsi" w:cstheme="minorHAnsi"/>
          <w:sz w:val="32"/>
        </w:rPr>
        <w:t>à</w:t>
      </w:r>
      <w:r w:rsidRPr="008F1F6E">
        <w:rPr>
          <w:rFonts w:asciiTheme="minorHAnsi" w:hAnsiTheme="minorHAnsi" w:cstheme="minorHAnsi"/>
          <w:b/>
          <w:sz w:val="56"/>
          <w:szCs w:val="28"/>
        </w:rPr>
        <w:t xml:space="preserve"> 17h30 </w:t>
      </w:r>
      <w:r w:rsidRPr="008F1F6E">
        <w:rPr>
          <w:rFonts w:asciiTheme="minorHAnsi" w:hAnsiTheme="minorHAnsi" w:cstheme="minorHAnsi"/>
          <w:sz w:val="32"/>
        </w:rPr>
        <w:t>au</w:t>
      </w:r>
      <w:r w:rsidRPr="008F1F6E">
        <w:rPr>
          <w:rFonts w:asciiTheme="minorHAnsi" w:hAnsiTheme="minorHAnsi" w:cstheme="minorHAnsi"/>
          <w:b/>
          <w:sz w:val="56"/>
          <w:szCs w:val="28"/>
        </w:rPr>
        <w:t xml:space="preserve"> collège</w:t>
      </w:r>
    </w:p>
    <w:p w:rsidR="00816378" w:rsidRPr="00234EFD" w:rsidRDefault="00816378" w:rsidP="00816378">
      <w:pPr>
        <w:ind w:right="-3"/>
        <w:jc w:val="center"/>
        <w:rPr>
          <w:rFonts w:asciiTheme="minorHAnsi" w:hAnsiTheme="minorHAnsi" w:cstheme="minorHAnsi"/>
          <w:sz w:val="28"/>
        </w:rPr>
      </w:pPr>
      <w:r w:rsidRPr="00234EFD">
        <w:rPr>
          <w:rFonts w:asciiTheme="minorHAnsi" w:hAnsiTheme="minorHAnsi" w:cstheme="minorHAnsi"/>
          <w:sz w:val="28"/>
        </w:rPr>
        <w:t>pour notre réunion d'information</w:t>
      </w:r>
      <w:r>
        <w:rPr>
          <w:rFonts w:asciiTheme="minorHAnsi" w:hAnsiTheme="minorHAnsi" w:cstheme="minorHAnsi"/>
          <w:sz w:val="28"/>
        </w:rPr>
        <w:t xml:space="preserve"> suivie de</w:t>
      </w:r>
      <w:r w:rsidRPr="00234EFD">
        <w:rPr>
          <w:rFonts w:asciiTheme="minorHAnsi" w:hAnsiTheme="minorHAnsi" w:cstheme="minorHAnsi"/>
          <w:sz w:val="28"/>
        </w:rPr>
        <w:t xml:space="preserve"> l'Assemblée Générale et l'élection du bureau</w:t>
      </w:r>
      <w:r>
        <w:rPr>
          <w:rFonts w:asciiTheme="minorHAnsi" w:hAnsiTheme="minorHAnsi" w:cstheme="minorHAnsi"/>
          <w:sz w:val="28"/>
        </w:rPr>
        <w:t>.</w:t>
      </w:r>
    </w:p>
    <w:p w:rsidR="00816378" w:rsidRDefault="00816378" w:rsidP="00816378">
      <w:pPr>
        <w:jc w:val="center"/>
        <w:rPr>
          <w:rFonts w:asciiTheme="minorHAnsi" w:hAnsiTheme="minorHAnsi" w:cstheme="minorHAnsi"/>
          <w:u w:val="single"/>
        </w:rPr>
      </w:pPr>
    </w:p>
    <w:p w:rsidR="00816378" w:rsidRDefault="00816378" w:rsidP="00816378">
      <w:pPr>
        <w:jc w:val="center"/>
        <w:rPr>
          <w:rFonts w:asciiTheme="minorHAnsi" w:hAnsiTheme="minorHAnsi" w:cstheme="minorHAnsi"/>
          <w:b/>
          <w:sz w:val="36"/>
          <w:lang w:val="en-US"/>
        </w:rPr>
      </w:pPr>
      <w:r>
        <w:rPr>
          <w:rFonts w:asciiTheme="minorHAnsi" w:hAnsiTheme="minorHAnsi" w:cstheme="minorHAnsi"/>
          <w:sz w:val="22"/>
          <w:szCs w:val="22"/>
          <w:lang w:val="en-US"/>
        </w:rPr>
        <w:t>MAIL</w:t>
      </w:r>
      <w:r w:rsidRPr="008B4FA7">
        <w:rPr>
          <w:rFonts w:asciiTheme="minorHAnsi" w:hAnsiTheme="minorHAnsi" w:cstheme="minorHAnsi"/>
          <w:sz w:val="22"/>
          <w:szCs w:val="22"/>
          <w:lang w:val="en-US"/>
        </w:rPr>
        <w:t> :</w:t>
      </w:r>
      <w:r w:rsidRPr="008B4FA7">
        <w:rPr>
          <w:rFonts w:asciiTheme="minorHAnsi" w:hAnsiTheme="minorHAnsi" w:cstheme="minorHAnsi"/>
          <w:b/>
          <w:sz w:val="36"/>
          <w:lang w:val="en-US"/>
        </w:rPr>
        <w:t xml:space="preserve"> alpesylvainmenu@gmail.com</w:t>
      </w:r>
      <w:r w:rsidRPr="008B4FA7">
        <w:rPr>
          <w:rFonts w:asciiTheme="minorHAnsi" w:hAnsiTheme="minorHAnsi" w:cstheme="minorHAnsi"/>
          <w:sz w:val="36"/>
          <w:lang w:val="en-US"/>
        </w:rPr>
        <w:t xml:space="preserve"> </w:t>
      </w:r>
      <w:r>
        <w:rPr>
          <w:rFonts w:asciiTheme="minorHAnsi" w:hAnsiTheme="minorHAnsi" w:cstheme="minorHAnsi"/>
          <w:sz w:val="36"/>
          <w:lang w:val="en-US"/>
        </w:rPr>
        <w:t xml:space="preserve">  </w:t>
      </w:r>
      <w:r>
        <w:rPr>
          <w:rFonts w:asciiTheme="minorHAnsi" w:hAnsiTheme="minorHAnsi" w:cstheme="minorHAnsi"/>
          <w:sz w:val="22"/>
          <w:szCs w:val="22"/>
          <w:lang w:val="en-US"/>
        </w:rPr>
        <w:t>SITE WEB</w:t>
      </w:r>
      <w:r w:rsidRPr="008B4FA7">
        <w:rPr>
          <w:rFonts w:asciiTheme="minorHAnsi" w:hAnsiTheme="minorHAnsi" w:cstheme="minorHAnsi"/>
          <w:sz w:val="22"/>
          <w:szCs w:val="22"/>
          <w:lang w:val="en-US"/>
        </w:rPr>
        <w:t xml:space="preserve"> : </w:t>
      </w:r>
      <w:r w:rsidRPr="008B4FA7">
        <w:rPr>
          <w:rFonts w:asciiTheme="minorHAnsi" w:hAnsiTheme="minorHAnsi" w:cstheme="minorHAnsi"/>
          <w:b/>
          <w:sz w:val="36"/>
          <w:lang w:val="en-US"/>
        </w:rPr>
        <w:t>https://alpe.sylvainmenu.fr</w:t>
      </w:r>
    </w:p>
    <w:p w:rsidR="008F1F6E" w:rsidRPr="008F1F6E" w:rsidRDefault="008F1F6E" w:rsidP="00816378">
      <w:pPr>
        <w:jc w:val="center"/>
        <w:rPr>
          <w:rFonts w:asciiTheme="minorHAnsi" w:hAnsiTheme="minorHAnsi" w:cstheme="minorHAnsi"/>
          <w:b/>
          <w:sz w:val="16"/>
          <w:lang w:val="en-US"/>
        </w:rPr>
      </w:pPr>
    </w:p>
    <w:tbl>
      <w:tblPr>
        <w:tblStyle w:val="Grilledutableau"/>
        <w:tblW w:w="10500" w:type="dxa"/>
        <w:tblInd w:w="-15"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E7E6E6" w:themeFill="background2"/>
        <w:tblLook w:val="04A0" w:firstRow="1" w:lastRow="0" w:firstColumn="1" w:lastColumn="0" w:noHBand="0" w:noVBand="1"/>
      </w:tblPr>
      <w:tblGrid>
        <w:gridCol w:w="6237"/>
        <w:gridCol w:w="4263"/>
      </w:tblGrid>
      <w:tr w:rsidR="008F1F6E" w:rsidTr="008F1F6E">
        <w:trPr>
          <w:trHeight w:val="77"/>
        </w:trPr>
        <w:tc>
          <w:tcPr>
            <w:tcW w:w="6237" w:type="dxa"/>
            <w:tcBorders>
              <w:top w:val="single" w:sz="12" w:space="0" w:color="auto"/>
              <w:left w:val="single" w:sz="12" w:space="0" w:color="auto"/>
              <w:bottom w:val="single" w:sz="12" w:space="0" w:color="auto"/>
              <w:right w:val="single" w:sz="12" w:space="0" w:color="auto"/>
            </w:tcBorders>
            <w:shd w:val="clear" w:color="auto" w:fill="FFFFFF" w:themeFill="background1"/>
            <w:tcMar>
              <w:left w:w="170" w:type="dxa"/>
              <w:right w:w="170" w:type="dxa"/>
            </w:tcMar>
          </w:tcPr>
          <w:p w:rsidR="008F1F6E" w:rsidRPr="00B5344E" w:rsidRDefault="008F1F6E" w:rsidP="005E16A6">
            <w:pPr>
              <w:ind w:left="-28"/>
              <w:jc w:val="both"/>
              <w:rPr>
                <w:rFonts w:asciiTheme="minorHAnsi" w:hAnsiTheme="minorHAnsi" w:cstheme="minorHAnsi"/>
                <w:sz w:val="22"/>
                <w:szCs w:val="26"/>
              </w:rPr>
            </w:pPr>
            <w:r w:rsidRPr="00B5344E">
              <w:rPr>
                <w:rFonts w:asciiTheme="minorHAnsi" w:hAnsiTheme="minorHAnsi" w:cstheme="minorHAnsi"/>
                <w:sz w:val="22"/>
                <w:szCs w:val="26"/>
                <w:u w:val="single"/>
              </w:rPr>
              <w:t>Nos objectifs</w:t>
            </w:r>
            <w:r w:rsidRPr="00B5344E">
              <w:rPr>
                <w:rFonts w:asciiTheme="minorHAnsi" w:hAnsiTheme="minorHAnsi" w:cstheme="minorHAnsi"/>
                <w:sz w:val="22"/>
                <w:szCs w:val="26"/>
              </w:rPr>
              <w:t xml:space="preserve"> : </w:t>
            </w:r>
            <w:r>
              <w:rPr>
                <w:rFonts w:asciiTheme="minorHAnsi" w:hAnsiTheme="minorHAnsi" w:cstheme="minorHAnsi"/>
                <w:b/>
                <w:sz w:val="22"/>
                <w:szCs w:val="26"/>
              </w:rPr>
              <w:t>P</w:t>
            </w:r>
            <w:r w:rsidRPr="00B5344E">
              <w:rPr>
                <w:rFonts w:asciiTheme="minorHAnsi" w:hAnsiTheme="minorHAnsi" w:cstheme="minorHAnsi"/>
                <w:b/>
                <w:sz w:val="22"/>
                <w:szCs w:val="26"/>
              </w:rPr>
              <w:t>articiper</w:t>
            </w:r>
            <w:r w:rsidRPr="00B5344E">
              <w:rPr>
                <w:rFonts w:asciiTheme="minorHAnsi" w:hAnsiTheme="minorHAnsi" w:cstheme="minorHAnsi"/>
                <w:sz w:val="22"/>
                <w:szCs w:val="26"/>
              </w:rPr>
              <w:t xml:space="preserve"> aux différentes i</w:t>
            </w:r>
            <w:r>
              <w:rPr>
                <w:rFonts w:asciiTheme="minorHAnsi" w:hAnsiTheme="minorHAnsi" w:cstheme="minorHAnsi"/>
                <w:sz w:val="22"/>
                <w:szCs w:val="26"/>
              </w:rPr>
              <w:t>nstances (Conseils de C</w:t>
            </w:r>
            <w:r w:rsidRPr="00B5344E">
              <w:rPr>
                <w:rFonts w:asciiTheme="minorHAnsi" w:hAnsiTheme="minorHAnsi" w:cstheme="minorHAnsi"/>
                <w:sz w:val="22"/>
                <w:szCs w:val="26"/>
              </w:rPr>
              <w:t xml:space="preserve">lasses, </w:t>
            </w:r>
            <w:r>
              <w:rPr>
                <w:rFonts w:asciiTheme="minorHAnsi" w:hAnsiTheme="minorHAnsi" w:cstheme="minorHAnsi"/>
                <w:sz w:val="22"/>
                <w:szCs w:val="26"/>
              </w:rPr>
              <w:t>Conseils d’A</w:t>
            </w:r>
            <w:r w:rsidRPr="00B5344E">
              <w:rPr>
                <w:rFonts w:asciiTheme="minorHAnsi" w:hAnsiTheme="minorHAnsi" w:cstheme="minorHAnsi"/>
                <w:sz w:val="22"/>
                <w:szCs w:val="26"/>
              </w:rPr>
              <w:t>dminis</w:t>
            </w:r>
            <w:r>
              <w:rPr>
                <w:rFonts w:asciiTheme="minorHAnsi" w:hAnsiTheme="minorHAnsi" w:cstheme="minorHAnsi"/>
                <w:sz w:val="22"/>
                <w:szCs w:val="26"/>
              </w:rPr>
              <w:t>tration, Foyer Socio-Educatif, Conseils de D</w:t>
            </w:r>
            <w:r w:rsidRPr="00B5344E">
              <w:rPr>
                <w:rFonts w:asciiTheme="minorHAnsi" w:hAnsiTheme="minorHAnsi" w:cstheme="minorHAnsi"/>
                <w:sz w:val="22"/>
                <w:szCs w:val="26"/>
              </w:rPr>
              <w:t xml:space="preserve">iscipline…), vous </w:t>
            </w:r>
            <w:r w:rsidRPr="00B5344E">
              <w:rPr>
                <w:rFonts w:asciiTheme="minorHAnsi" w:hAnsiTheme="minorHAnsi" w:cstheme="minorHAnsi"/>
                <w:b/>
                <w:sz w:val="22"/>
                <w:szCs w:val="26"/>
              </w:rPr>
              <w:t>informer</w:t>
            </w:r>
            <w:r w:rsidRPr="00B5344E">
              <w:rPr>
                <w:rFonts w:asciiTheme="minorHAnsi" w:hAnsiTheme="minorHAnsi" w:cstheme="minorHAnsi"/>
                <w:sz w:val="22"/>
                <w:szCs w:val="26"/>
              </w:rPr>
              <w:t xml:space="preserve"> régulièrement et </w:t>
            </w:r>
            <w:r w:rsidRPr="00B5344E">
              <w:rPr>
                <w:rFonts w:asciiTheme="minorHAnsi" w:hAnsiTheme="minorHAnsi" w:cstheme="minorHAnsi"/>
                <w:b/>
                <w:sz w:val="22"/>
                <w:szCs w:val="26"/>
              </w:rPr>
              <w:t>agir</w:t>
            </w:r>
            <w:r w:rsidRPr="00B5344E">
              <w:rPr>
                <w:rFonts w:asciiTheme="minorHAnsi" w:hAnsiTheme="minorHAnsi" w:cstheme="minorHAnsi"/>
                <w:sz w:val="22"/>
                <w:szCs w:val="26"/>
              </w:rPr>
              <w:t xml:space="preserve"> au quotidien.</w:t>
            </w:r>
          </w:p>
        </w:tc>
        <w:tc>
          <w:tcPr>
            <w:tcW w:w="4263" w:type="dxa"/>
            <w:tcBorders>
              <w:top w:val="single" w:sz="4" w:space="0" w:color="auto"/>
              <w:left w:val="single" w:sz="12" w:space="0" w:color="auto"/>
              <w:bottom w:val="single" w:sz="4" w:space="0" w:color="auto"/>
              <w:right w:val="single" w:sz="4" w:space="0" w:color="auto"/>
            </w:tcBorders>
            <w:shd w:val="clear" w:color="auto" w:fill="FFFFFF" w:themeFill="background1"/>
            <w:tcMar>
              <w:left w:w="170" w:type="dxa"/>
              <w:right w:w="170" w:type="dxa"/>
            </w:tcMar>
          </w:tcPr>
          <w:p w:rsidR="008F1F6E" w:rsidRPr="008B4FA7" w:rsidRDefault="008F1F6E" w:rsidP="005E16A6">
            <w:pPr>
              <w:spacing w:line="216" w:lineRule="auto"/>
              <w:jc w:val="both"/>
              <w:rPr>
                <w:sz w:val="26"/>
                <w:szCs w:val="26"/>
              </w:rPr>
            </w:pPr>
            <w:r w:rsidRPr="008B4FA7">
              <w:rPr>
                <w:rFonts w:asciiTheme="minorHAnsi" w:hAnsiTheme="minorHAnsi" w:cstheme="minorHAnsi"/>
                <w:sz w:val="26"/>
                <w:szCs w:val="26"/>
              </w:rPr>
              <w:t xml:space="preserve">Votre adhésion vous permet de </w:t>
            </w:r>
            <w:r w:rsidRPr="008B4FA7">
              <w:rPr>
                <w:rFonts w:asciiTheme="minorHAnsi" w:hAnsiTheme="minorHAnsi" w:cstheme="minorHAnsi"/>
                <w:b/>
                <w:sz w:val="26"/>
                <w:szCs w:val="26"/>
              </w:rPr>
              <w:t>recevoir de l’information sur la vie du collège</w:t>
            </w:r>
            <w:r w:rsidRPr="008B4FA7">
              <w:rPr>
                <w:rFonts w:asciiTheme="minorHAnsi" w:hAnsiTheme="minorHAnsi" w:cstheme="minorHAnsi"/>
                <w:sz w:val="26"/>
                <w:szCs w:val="26"/>
              </w:rPr>
              <w:t xml:space="preserve"> et d’</w:t>
            </w:r>
            <w:r w:rsidRPr="008B4FA7">
              <w:rPr>
                <w:rFonts w:asciiTheme="minorHAnsi" w:hAnsiTheme="minorHAnsi" w:cstheme="minorHAnsi"/>
                <w:b/>
                <w:sz w:val="26"/>
                <w:szCs w:val="26"/>
              </w:rPr>
              <w:t>exprimer vos idées</w:t>
            </w:r>
            <w:r w:rsidRPr="008B4FA7">
              <w:rPr>
                <w:rFonts w:asciiTheme="minorHAnsi" w:hAnsiTheme="minorHAnsi" w:cstheme="minorHAnsi"/>
                <w:sz w:val="26"/>
                <w:szCs w:val="26"/>
              </w:rPr>
              <w:t>.</w:t>
            </w:r>
          </w:p>
        </w:tc>
      </w:tr>
    </w:tbl>
    <w:p w:rsidR="008F1F6E" w:rsidRPr="008F1F6E" w:rsidRDefault="008F1F6E" w:rsidP="008F1F6E">
      <w:pPr>
        <w:rPr>
          <w:rFonts w:asciiTheme="minorHAnsi" w:hAnsiTheme="minorHAnsi" w:cstheme="minorHAnsi"/>
          <w:b/>
          <w:sz w:val="6"/>
          <w:szCs w:val="10"/>
        </w:rPr>
      </w:pPr>
    </w:p>
    <w:p w:rsidR="00816378" w:rsidRDefault="00816378" w:rsidP="00816378">
      <w:r>
        <w:rPr>
          <w:rFonts w:ascii="Comic Sans MS" w:hAnsi="Comic Sans MS"/>
          <w:noProof/>
          <w:lang w:eastAsia="fr-FR"/>
        </w:rPr>
        <mc:AlternateContent>
          <mc:Choice Requires="wps">
            <w:drawing>
              <wp:anchor distT="0" distB="0" distL="114300" distR="114300" simplePos="0" relativeHeight="251664384" behindDoc="0" locked="0" layoutInCell="1" allowOverlap="1" wp14:anchorId="236CFB71" wp14:editId="26F6D460">
                <wp:simplePos x="0" y="0"/>
                <wp:positionH relativeFrom="column">
                  <wp:posOffset>-361950</wp:posOffset>
                </wp:positionH>
                <wp:positionV relativeFrom="paragraph">
                  <wp:posOffset>113030</wp:posOffset>
                </wp:positionV>
                <wp:extent cx="7429500" cy="0"/>
                <wp:effectExtent l="12065" t="15240" r="6985" b="13335"/>
                <wp:wrapNone/>
                <wp:docPr id="6"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429500" cy="0"/>
                        </a:xfrm>
                        <a:prstGeom prst="line">
                          <a:avLst/>
                        </a:prstGeom>
                        <a:noFill/>
                        <a:ln w="12700">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D42BA4" id="Line 15"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5pt,8.9pt" to="556.5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" strokeweight="1pt">
                <v:stroke dashstyle="1 1"/>
              </v:line>
            </w:pict>
          </mc:Fallback>
        </mc:AlternateContent>
      </w:r>
      <w:r>
        <w:rPr>
          <w:sz w:val="32"/>
        </w:rPr>
        <w:sym w:font="Wingdings" w:char="F022"/>
      </w:r>
    </w:p>
    <w:p w:rsidR="00816378" w:rsidRPr="00234EFD" w:rsidRDefault="00816378" w:rsidP="00816378">
      <w:pPr>
        <w:pStyle w:val="Titre1"/>
        <w:tabs>
          <w:tab w:val="clear" w:pos="0"/>
        </w:tabs>
        <w:ind w:left="1843"/>
        <w:jc w:val="center"/>
        <w:rPr>
          <w:rFonts w:asciiTheme="minorHAnsi" w:hAnsiTheme="minorHAnsi" w:cstheme="minorHAnsi"/>
          <w:bCs/>
          <w:szCs w:val="28"/>
        </w:rPr>
      </w:pPr>
      <w:r w:rsidRPr="00234EFD">
        <w:rPr>
          <w:rFonts w:asciiTheme="minorHAnsi" w:hAnsiTheme="minorHAnsi" w:cstheme="minorHAnsi"/>
          <w:b/>
          <w:bCs/>
          <w:noProof/>
          <w:sz w:val="24"/>
          <w:lang w:eastAsia="fr-FR"/>
        </w:rPr>
        <w:drawing>
          <wp:anchor distT="0" distB="0" distL="114300" distR="114300" simplePos="0" relativeHeight="251666432" behindDoc="0" locked="0" layoutInCell="1" allowOverlap="1" wp14:anchorId="663E34CC" wp14:editId="7B7C72B6">
            <wp:simplePos x="0" y="0"/>
            <wp:positionH relativeFrom="margin">
              <wp:align>left</wp:align>
            </wp:positionH>
            <wp:positionV relativeFrom="paragraph">
              <wp:posOffset>-10190</wp:posOffset>
            </wp:positionV>
            <wp:extent cx="999490" cy="967740"/>
            <wp:effectExtent l="0" t="0" r="0" b="3810"/>
            <wp:wrapNone/>
            <wp:docPr id="8" name="Image 8" descr="LOGO AL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ALP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99490" cy="967740"/>
                    </a:xfrm>
                    <a:prstGeom prst="rect">
                      <a:avLst/>
                    </a:prstGeom>
                    <a:noFill/>
                    <a:ln>
                      <a:noFill/>
                    </a:ln>
                  </pic:spPr>
                </pic:pic>
              </a:graphicData>
            </a:graphic>
          </wp:anchor>
        </w:drawing>
      </w:r>
      <w:r w:rsidRPr="00234EFD">
        <w:rPr>
          <w:rFonts w:asciiTheme="minorHAnsi" w:hAnsiTheme="minorHAnsi" w:cstheme="minorHAnsi"/>
          <w:b/>
          <w:bCs/>
          <w:szCs w:val="28"/>
        </w:rPr>
        <w:t>A</w:t>
      </w:r>
      <w:r w:rsidRPr="00234EFD">
        <w:rPr>
          <w:rFonts w:asciiTheme="minorHAnsi" w:hAnsiTheme="minorHAnsi" w:cstheme="minorHAnsi"/>
          <w:bCs/>
          <w:szCs w:val="28"/>
        </w:rPr>
        <w:t xml:space="preserve">ssociation </w:t>
      </w:r>
      <w:r w:rsidRPr="00234EFD">
        <w:rPr>
          <w:rFonts w:asciiTheme="minorHAnsi" w:hAnsiTheme="minorHAnsi" w:cstheme="minorHAnsi"/>
          <w:b/>
          <w:bCs/>
          <w:szCs w:val="28"/>
        </w:rPr>
        <w:t>L</w:t>
      </w:r>
      <w:r w:rsidRPr="00234EFD">
        <w:rPr>
          <w:rFonts w:asciiTheme="minorHAnsi" w:hAnsiTheme="minorHAnsi" w:cstheme="minorHAnsi"/>
          <w:bCs/>
          <w:szCs w:val="28"/>
        </w:rPr>
        <w:t xml:space="preserve">aïque des </w:t>
      </w:r>
      <w:r w:rsidRPr="00234EFD">
        <w:rPr>
          <w:rFonts w:asciiTheme="minorHAnsi" w:hAnsiTheme="minorHAnsi" w:cstheme="minorHAnsi"/>
          <w:b/>
          <w:bCs/>
          <w:szCs w:val="28"/>
        </w:rPr>
        <w:t>P</w:t>
      </w:r>
      <w:r w:rsidRPr="00234EFD">
        <w:rPr>
          <w:rFonts w:asciiTheme="minorHAnsi" w:hAnsiTheme="minorHAnsi" w:cstheme="minorHAnsi"/>
          <w:bCs/>
          <w:szCs w:val="28"/>
        </w:rPr>
        <w:t>arents d’</w:t>
      </w:r>
      <w:r w:rsidRPr="00234EFD">
        <w:rPr>
          <w:rFonts w:asciiTheme="minorHAnsi" w:hAnsiTheme="minorHAnsi" w:cstheme="minorHAnsi"/>
          <w:b/>
          <w:bCs/>
          <w:szCs w:val="28"/>
        </w:rPr>
        <w:t>E</w:t>
      </w:r>
      <w:r w:rsidRPr="00234EFD">
        <w:rPr>
          <w:rFonts w:asciiTheme="minorHAnsi" w:hAnsiTheme="minorHAnsi" w:cstheme="minorHAnsi"/>
          <w:bCs/>
          <w:szCs w:val="28"/>
        </w:rPr>
        <w:t>lèves</w:t>
      </w:r>
      <w:r w:rsidRPr="00234EFD">
        <w:rPr>
          <w:rFonts w:asciiTheme="minorHAnsi" w:hAnsiTheme="minorHAnsi" w:cstheme="minorHAnsi"/>
          <w:b/>
          <w:bCs/>
          <w:sz w:val="32"/>
          <w:szCs w:val="28"/>
        </w:rPr>
        <w:t xml:space="preserve"> </w:t>
      </w:r>
      <w:r w:rsidRPr="00234EFD">
        <w:rPr>
          <w:rFonts w:asciiTheme="minorHAnsi" w:hAnsiTheme="minorHAnsi" w:cstheme="minorHAnsi"/>
          <w:bCs/>
          <w:szCs w:val="28"/>
        </w:rPr>
        <w:t>du Collège Sylvain MENU</w:t>
      </w:r>
    </w:p>
    <w:p w:rsidR="00816378" w:rsidRPr="00E509BB" w:rsidRDefault="00816378" w:rsidP="00C44DB3">
      <w:pPr>
        <w:pStyle w:val="Titre1"/>
        <w:tabs>
          <w:tab w:val="clear" w:pos="0"/>
        </w:tabs>
        <w:ind w:left="1843"/>
        <w:jc w:val="center"/>
        <w:rPr>
          <w:noProof/>
          <w:sz w:val="10"/>
          <w:lang w:eastAsia="fr-FR"/>
        </w:rPr>
      </w:pPr>
      <w:r w:rsidRPr="00E509BB">
        <w:rPr>
          <w:noProof/>
          <w:lang w:eastAsia="fr-FR"/>
        </w:rPr>
        <w:t xml:space="preserve"> </w:t>
      </w:r>
    </w:p>
    <w:p w:rsidR="00816378" w:rsidRPr="00E509BB" w:rsidRDefault="00816378" w:rsidP="00C44DB3">
      <w:pPr>
        <w:pStyle w:val="Titre2"/>
        <w:pBdr>
          <w:top w:val="single" w:sz="12" w:space="1" w:color="auto"/>
          <w:bottom w:val="single" w:sz="12" w:space="1" w:color="auto"/>
        </w:pBdr>
        <w:ind w:left="1843"/>
        <w:rPr>
          <w:rFonts w:ascii="Times New Roman" w:hAnsi="Times New Roman"/>
          <w:b/>
          <w:sz w:val="12"/>
        </w:rPr>
      </w:pPr>
    </w:p>
    <w:p w:rsidR="00816378" w:rsidRDefault="00816378" w:rsidP="00C44DB3">
      <w:pPr>
        <w:pStyle w:val="Titre2"/>
        <w:pBdr>
          <w:top w:val="single" w:sz="12" w:space="1" w:color="auto"/>
          <w:bottom w:val="single" w:sz="12" w:space="1" w:color="auto"/>
        </w:pBdr>
        <w:ind w:left="1843"/>
        <w:rPr>
          <w:rFonts w:ascii="Times New Roman" w:hAnsi="Times New Roman"/>
          <w:b/>
          <w:sz w:val="56"/>
          <w:szCs w:val="56"/>
        </w:rPr>
      </w:pPr>
      <w:r>
        <w:rPr>
          <w:rFonts w:ascii="Times New Roman" w:hAnsi="Times New Roman"/>
          <w:b/>
          <w:sz w:val="56"/>
          <w:szCs w:val="56"/>
        </w:rPr>
        <w:t>BULLETIN D'ADH</w:t>
      </w:r>
      <w:r w:rsidRPr="00234EFD">
        <w:rPr>
          <w:rFonts w:ascii="Times New Roman" w:hAnsi="Times New Roman"/>
          <w:b/>
          <w:sz w:val="56"/>
          <w:szCs w:val="56"/>
        </w:rPr>
        <w:t>É</w:t>
      </w:r>
      <w:r>
        <w:rPr>
          <w:rFonts w:ascii="Times New Roman" w:hAnsi="Times New Roman"/>
          <w:b/>
          <w:sz w:val="56"/>
          <w:szCs w:val="56"/>
        </w:rPr>
        <w:t>SION</w:t>
      </w:r>
    </w:p>
    <w:p w:rsidR="00816378" w:rsidRPr="00E509BB" w:rsidRDefault="00816378" w:rsidP="00C44DB3">
      <w:pPr>
        <w:pStyle w:val="Titre2"/>
        <w:pBdr>
          <w:top w:val="single" w:sz="12" w:space="1" w:color="auto"/>
          <w:bottom w:val="single" w:sz="12" w:space="1" w:color="auto"/>
        </w:pBdr>
        <w:ind w:left="1843"/>
        <w:rPr>
          <w:rFonts w:ascii="Times New Roman" w:hAnsi="Times New Roman"/>
          <w:b/>
          <w:sz w:val="10"/>
        </w:rPr>
      </w:pPr>
    </w:p>
    <w:p w:rsidR="00816378" w:rsidRPr="008F1F6E" w:rsidRDefault="00816378" w:rsidP="008F1F6E">
      <w:pPr>
        <w:ind w:left="1843"/>
        <w:jc w:val="right"/>
        <w:rPr>
          <w:rFonts w:asciiTheme="majorHAnsi" w:hAnsiTheme="majorHAnsi" w:cstheme="majorHAnsi"/>
        </w:rPr>
      </w:pPr>
      <w:r w:rsidRPr="00E509BB">
        <w:rPr>
          <w:rFonts w:asciiTheme="majorHAnsi" w:hAnsiTheme="majorHAnsi" w:cstheme="majorHAnsi"/>
        </w:rPr>
        <w:t>Année scolaire 2021-2022</w:t>
      </w:r>
    </w:p>
    <w:p w:rsidR="00816378" w:rsidRPr="00E76FF0" w:rsidRDefault="00816378" w:rsidP="00816378">
      <w:pPr>
        <w:rPr>
          <w:rFonts w:asciiTheme="minorHAnsi" w:hAnsiTheme="minorHAnsi" w:cstheme="minorHAnsi"/>
          <w:b/>
          <w:sz w:val="22"/>
        </w:rPr>
        <w:sectPr w:rsidR="00816378" w:rsidRPr="00E76FF0" w:rsidSect="00E52F97">
          <w:footnotePr>
            <w:pos w:val="beneathText"/>
          </w:footnotePr>
          <w:type w:val="continuous"/>
          <w:pgSz w:w="11905" w:h="16837"/>
          <w:pgMar w:top="794" w:right="709" w:bottom="57" w:left="709" w:header="720" w:footer="720" w:gutter="0"/>
          <w:cols w:space="720"/>
          <w:docGrid w:linePitch="360"/>
        </w:sectPr>
      </w:pPr>
      <w:r w:rsidRPr="00E76FF0">
        <w:rPr>
          <w:rFonts w:asciiTheme="minorHAnsi" w:hAnsiTheme="minorHAnsi" w:cstheme="minorHAnsi"/>
          <w:b/>
          <w:sz w:val="22"/>
        </w:rPr>
        <w:t>Le Parent </w:t>
      </w:r>
    </w:p>
    <w:tbl>
      <w:tblPr>
        <w:tblStyle w:val="Grilledutableau"/>
        <w:tblW w:w="104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508"/>
        <w:gridCol w:w="2977"/>
      </w:tblGrid>
      <w:tr w:rsidR="00816378" w:rsidRPr="00B5344E" w:rsidTr="00C44DB3">
        <w:tc>
          <w:tcPr>
            <w:tcW w:w="7508" w:type="dxa"/>
            <w:tcBorders>
              <w:top w:val="single" w:sz="4" w:space="0" w:color="auto"/>
              <w:left w:val="single" w:sz="4" w:space="0" w:color="auto"/>
              <w:right w:val="single" w:sz="4" w:space="0" w:color="auto"/>
            </w:tcBorders>
          </w:tcPr>
          <w:p w:rsidR="00816378" w:rsidRDefault="00816378" w:rsidP="005E16A6">
            <w:pPr>
              <w:tabs>
                <w:tab w:val="left" w:pos="880"/>
                <w:tab w:val="right" w:leader="dot" w:pos="6975"/>
              </w:tabs>
              <w:spacing w:line="360" w:lineRule="auto"/>
              <w:rPr>
                <w:rFonts w:asciiTheme="minorHAnsi" w:hAnsiTheme="minorHAnsi" w:cstheme="minorHAnsi"/>
                <w:sz w:val="22"/>
              </w:rPr>
            </w:pPr>
            <w:r>
              <w:rPr>
                <w:rFonts w:asciiTheme="minorHAnsi" w:hAnsiTheme="minorHAnsi" w:cstheme="minorHAnsi"/>
                <w:sz w:val="22"/>
                <w:u w:val="single"/>
              </w:rPr>
              <w:t>Vos i</w:t>
            </w:r>
            <w:r w:rsidRPr="00E76FF0">
              <w:rPr>
                <w:rFonts w:asciiTheme="minorHAnsi" w:hAnsiTheme="minorHAnsi" w:cstheme="minorHAnsi"/>
                <w:sz w:val="22"/>
                <w:u w:val="single"/>
              </w:rPr>
              <w:t>nformation</w:t>
            </w:r>
            <w:r>
              <w:rPr>
                <w:rFonts w:asciiTheme="minorHAnsi" w:hAnsiTheme="minorHAnsi" w:cstheme="minorHAnsi"/>
                <w:sz w:val="22"/>
                <w:u w:val="single"/>
              </w:rPr>
              <w:t>s</w:t>
            </w:r>
          </w:p>
          <w:p w:rsidR="00816378" w:rsidRPr="00B5344E" w:rsidRDefault="00816378" w:rsidP="005E16A6">
            <w:pPr>
              <w:tabs>
                <w:tab w:val="left" w:pos="880"/>
                <w:tab w:val="right" w:leader="dot" w:pos="6975"/>
              </w:tabs>
              <w:spacing w:line="360" w:lineRule="auto"/>
              <w:rPr>
                <w:rFonts w:asciiTheme="minorHAnsi" w:hAnsiTheme="minorHAnsi" w:cstheme="minorHAnsi"/>
                <w:sz w:val="22"/>
              </w:rPr>
            </w:pPr>
            <w:r w:rsidRPr="00B5344E">
              <w:rPr>
                <w:rFonts w:asciiTheme="minorHAnsi" w:hAnsiTheme="minorHAnsi" w:cstheme="minorHAnsi"/>
                <w:sz w:val="22"/>
              </w:rPr>
              <w:t>Nom </w:t>
            </w:r>
            <w:r w:rsidRPr="00B5344E">
              <w:rPr>
                <w:rFonts w:asciiTheme="minorHAnsi" w:hAnsiTheme="minorHAnsi" w:cstheme="minorHAnsi"/>
                <w:sz w:val="22"/>
              </w:rPr>
              <w:tab/>
              <w:t xml:space="preserve">: </w:t>
            </w:r>
            <w:r>
              <w:rPr>
                <w:rFonts w:asciiTheme="minorHAnsi" w:hAnsiTheme="minorHAnsi" w:cstheme="minorHAnsi"/>
                <w:sz w:val="22"/>
              </w:rPr>
              <w:sym w:font="Webdings" w:char="F063"/>
            </w:r>
            <w:r>
              <w:rPr>
                <w:rFonts w:asciiTheme="minorHAnsi" w:hAnsiTheme="minorHAnsi" w:cstheme="minorHAnsi"/>
                <w:sz w:val="22"/>
              </w:rPr>
              <w:t xml:space="preserve"> M. </w:t>
            </w:r>
            <w:r>
              <w:rPr>
                <w:rFonts w:asciiTheme="minorHAnsi" w:hAnsiTheme="minorHAnsi" w:cstheme="minorHAnsi"/>
                <w:sz w:val="22"/>
              </w:rPr>
              <w:sym w:font="Webdings" w:char="F063"/>
            </w:r>
            <w:r>
              <w:rPr>
                <w:rFonts w:asciiTheme="minorHAnsi" w:hAnsiTheme="minorHAnsi" w:cstheme="minorHAnsi"/>
                <w:sz w:val="22"/>
              </w:rPr>
              <w:t xml:space="preserve"> Mme </w:t>
            </w:r>
            <w:r w:rsidRPr="00B5344E">
              <w:rPr>
                <w:rFonts w:asciiTheme="minorHAnsi" w:hAnsiTheme="minorHAnsi" w:cstheme="minorHAnsi"/>
                <w:sz w:val="22"/>
              </w:rPr>
              <w:tab/>
            </w:r>
          </w:p>
          <w:p w:rsidR="00816378" w:rsidRPr="00B5344E" w:rsidRDefault="00816378" w:rsidP="005E16A6">
            <w:pPr>
              <w:tabs>
                <w:tab w:val="left" w:pos="880"/>
                <w:tab w:val="right" w:leader="dot" w:pos="6975"/>
              </w:tabs>
              <w:spacing w:line="360" w:lineRule="auto"/>
              <w:rPr>
                <w:rFonts w:asciiTheme="minorHAnsi" w:hAnsiTheme="minorHAnsi" w:cstheme="minorHAnsi"/>
                <w:sz w:val="22"/>
              </w:rPr>
            </w:pPr>
            <w:r w:rsidRPr="00B5344E">
              <w:rPr>
                <w:rFonts w:asciiTheme="minorHAnsi" w:hAnsiTheme="minorHAnsi" w:cstheme="minorHAnsi"/>
                <w:sz w:val="22"/>
              </w:rPr>
              <w:t>Prénom</w:t>
            </w:r>
            <w:r w:rsidRPr="00B5344E">
              <w:rPr>
                <w:rFonts w:asciiTheme="minorHAnsi" w:hAnsiTheme="minorHAnsi" w:cstheme="minorHAnsi"/>
                <w:sz w:val="22"/>
              </w:rPr>
              <w:tab/>
              <w:t xml:space="preserve">: </w:t>
            </w:r>
            <w:r w:rsidRPr="00B5344E">
              <w:rPr>
                <w:rFonts w:asciiTheme="minorHAnsi" w:hAnsiTheme="minorHAnsi" w:cstheme="minorHAnsi"/>
                <w:sz w:val="22"/>
              </w:rPr>
              <w:tab/>
            </w:r>
          </w:p>
        </w:tc>
        <w:tc>
          <w:tcPr>
            <w:tcW w:w="2977" w:type="dxa"/>
            <w:tcBorders>
              <w:top w:val="single" w:sz="4" w:space="0" w:color="auto"/>
              <w:left w:val="single" w:sz="4" w:space="0" w:color="auto"/>
              <w:bottom w:val="single" w:sz="4" w:space="0" w:color="auto"/>
              <w:right w:val="single" w:sz="4" w:space="0" w:color="auto"/>
            </w:tcBorders>
          </w:tcPr>
          <w:p w:rsidR="00816378" w:rsidRPr="00B5344E" w:rsidRDefault="00816378" w:rsidP="005E16A6">
            <w:pPr>
              <w:ind w:left="175"/>
              <w:rPr>
                <w:rFonts w:asciiTheme="minorHAnsi" w:hAnsiTheme="minorHAnsi" w:cstheme="minorHAnsi"/>
                <w:sz w:val="22"/>
              </w:rPr>
            </w:pPr>
            <w:r>
              <w:rPr>
                <w:rFonts w:asciiTheme="minorHAnsi" w:hAnsiTheme="minorHAnsi" w:cstheme="minorHAnsi"/>
                <w:sz w:val="22"/>
                <w:u w:val="single"/>
              </w:rPr>
              <w:t>Votre i</w:t>
            </w:r>
            <w:r w:rsidRPr="00E76FF0">
              <w:rPr>
                <w:rFonts w:asciiTheme="minorHAnsi" w:hAnsiTheme="minorHAnsi" w:cstheme="minorHAnsi"/>
                <w:sz w:val="22"/>
                <w:u w:val="single"/>
              </w:rPr>
              <w:t>mplication</w:t>
            </w:r>
            <w:r w:rsidRPr="00B5344E">
              <w:rPr>
                <w:rFonts w:asciiTheme="minorHAnsi" w:hAnsiTheme="minorHAnsi" w:cstheme="minorHAnsi"/>
                <w:sz w:val="22"/>
              </w:rPr>
              <w:br/>
            </w:r>
            <w:r>
              <w:rPr>
                <w:rFonts w:asciiTheme="minorHAnsi" w:hAnsiTheme="minorHAnsi" w:cstheme="minorHAnsi"/>
                <w:sz w:val="22"/>
              </w:rPr>
              <w:sym w:font="Webdings" w:char="F063"/>
            </w:r>
            <w:r w:rsidRPr="00B5344E">
              <w:rPr>
                <w:rFonts w:asciiTheme="minorHAnsi" w:hAnsiTheme="minorHAnsi" w:cstheme="minorHAnsi"/>
                <w:sz w:val="22"/>
              </w:rPr>
              <w:t xml:space="preserve"> Bureau de l’association</w:t>
            </w:r>
            <w:r w:rsidRPr="00B5344E">
              <w:rPr>
                <w:rFonts w:asciiTheme="minorHAnsi" w:hAnsiTheme="minorHAnsi" w:cstheme="minorHAnsi"/>
                <w:sz w:val="22"/>
              </w:rPr>
              <w:br/>
            </w:r>
            <w:r>
              <w:rPr>
                <w:rFonts w:asciiTheme="minorHAnsi" w:hAnsiTheme="minorHAnsi" w:cstheme="minorHAnsi"/>
                <w:sz w:val="22"/>
              </w:rPr>
              <w:sym w:font="Webdings" w:char="F063"/>
            </w:r>
            <w:r w:rsidRPr="00B5344E">
              <w:rPr>
                <w:rFonts w:asciiTheme="minorHAnsi" w:hAnsiTheme="minorHAnsi" w:cstheme="minorHAnsi"/>
                <w:sz w:val="22"/>
              </w:rPr>
              <w:t xml:space="preserve"> Conseils de classe</w:t>
            </w:r>
            <w:r w:rsidRPr="00B5344E">
              <w:rPr>
                <w:rFonts w:asciiTheme="minorHAnsi" w:hAnsiTheme="minorHAnsi" w:cstheme="minorHAnsi"/>
                <w:sz w:val="22"/>
              </w:rPr>
              <w:br/>
            </w:r>
            <w:r>
              <w:rPr>
                <w:rFonts w:asciiTheme="minorHAnsi" w:hAnsiTheme="minorHAnsi" w:cstheme="minorHAnsi"/>
                <w:sz w:val="22"/>
              </w:rPr>
              <w:sym w:font="Webdings" w:char="F063"/>
            </w:r>
            <w:r w:rsidRPr="00B5344E">
              <w:rPr>
                <w:rFonts w:asciiTheme="minorHAnsi" w:hAnsiTheme="minorHAnsi" w:cstheme="minorHAnsi"/>
                <w:sz w:val="22"/>
              </w:rPr>
              <w:t xml:space="preserve"> Conseil d’Administration</w:t>
            </w:r>
          </w:p>
        </w:tc>
      </w:tr>
      <w:tr w:rsidR="00E52F97" w:rsidRPr="00B5344E" w:rsidTr="00C44DB3">
        <w:tc>
          <w:tcPr>
            <w:tcW w:w="10485" w:type="dxa"/>
            <w:gridSpan w:val="2"/>
            <w:tcBorders>
              <w:left w:val="single" w:sz="4" w:space="0" w:color="auto"/>
              <w:bottom w:val="single" w:sz="4" w:space="0" w:color="auto"/>
              <w:right w:val="single" w:sz="4" w:space="0" w:color="auto"/>
            </w:tcBorders>
          </w:tcPr>
          <w:p w:rsidR="00816378" w:rsidRPr="00B5344E" w:rsidRDefault="00816378" w:rsidP="005E16A6">
            <w:pPr>
              <w:tabs>
                <w:tab w:val="right" w:pos="10348"/>
              </w:tabs>
              <w:spacing w:line="360" w:lineRule="auto"/>
              <w:rPr>
                <w:rFonts w:asciiTheme="minorHAnsi" w:hAnsiTheme="minorHAnsi" w:cstheme="minorHAnsi"/>
                <w:sz w:val="22"/>
              </w:rPr>
            </w:pPr>
            <w:r w:rsidRPr="00B5344E">
              <w:rPr>
                <w:rFonts w:asciiTheme="minorHAnsi" w:hAnsiTheme="minorHAnsi" w:cstheme="minorHAnsi"/>
                <w:sz w:val="22"/>
              </w:rPr>
              <w:t>Téléphone Portable : _</w:t>
            </w:r>
            <w:r>
              <w:rPr>
                <w:rFonts w:asciiTheme="minorHAnsi" w:hAnsiTheme="minorHAnsi" w:cstheme="minorHAnsi"/>
                <w:sz w:val="22"/>
              </w:rPr>
              <w:t xml:space="preserve">_ </w:t>
            </w:r>
            <w:r w:rsidRPr="00B5344E">
              <w:rPr>
                <w:rFonts w:asciiTheme="minorHAnsi" w:hAnsiTheme="minorHAnsi" w:cstheme="minorHAnsi"/>
                <w:sz w:val="22"/>
              </w:rPr>
              <w:t>__ - _</w:t>
            </w:r>
            <w:r>
              <w:rPr>
                <w:rFonts w:asciiTheme="minorHAnsi" w:hAnsiTheme="minorHAnsi" w:cstheme="minorHAnsi"/>
                <w:sz w:val="22"/>
              </w:rPr>
              <w:t xml:space="preserve">_ </w:t>
            </w:r>
            <w:r w:rsidRPr="00B5344E">
              <w:rPr>
                <w:rFonts w:asciiTheme="minorHAnsi" w:hAnsiTheme="minorHAnsi" w:cstheme="minorHAnsi"/>
                <w:sz w:val="22"/>
              </w:rPr>
              <w:t>__ - _</w:t>
            </w:r>
            <w:r>
              <w:rPr>
                <w:rFonts w:asciiTheme="minorHAnsi" w:hAnsiTheme="minorHAnsi" w:cstheme="minorHAnsi"/>
                <w:sz w:val="22"/>
              </w:rPr>
              <w:t xml:space="preserve">_ </w:t>
            </w:r>
            <w:r w:rsidRPr="00B5344E">
              <w:rPr>
                <w:rFonts w:asciiTheme="minorHAnsi" w:hAnsiTheme="minorHAnsi" w:cstheme="minorHAnsi"/>
                <w:sz w:val="22"/>
              </w:rPr>
              <w:t xml:space="preserve">__ - </w:t>
            </w:r>
            <w:r>
              <w:rPr>
                <w:rFonts w:asciiTheme="minorHAnsi" w:hAnsiTheme="minorHAnsi" w:cstheme="minorHAnsi"/>
                <w:sz w:val="22"/>
              </w:rPr>
              <w:t>_</w:t>
            </w:r>
            <w:r w:rsidRPr="00B5344E">
              <w:rPr>
                <w:rFonts w:asciiTheme="minorHAnsi" w:hAnsiTheme="minorHAnsi" w:cstheme="minorHAnsi"/>
                <w:sz w:val="22"/>
              </w:rPr>
              <w:t>_</w:t>
            </w:r>
            <w:r>
              <w:rPr>
                <w:rFonts w:asciiTheme="minorHAnsi" w:hAnsiTheme="minorHAnsi" w:cstheme="minorHAnsi"/>
                <w:sz w:val="22"/>
              </w:rPr>
              <w:t xml:space="preserve"> </w:t>
            </w:r>
            <w:r w:rsidRPr="00B5344E">
              <w:rPr>
                <w:rFonts w:asciiTheme="minorHAnsi" w:hAnsiTheme="minorHAnsi" w:cstheme="minorHAnsi"/>
                <w:sz w:val="22"/>
              </w:rPr>
              <w:t xml:space="preserve">__ - </w:t>
            </w:r>
            <w:r>
              <w:rPr>
                <w:rFonts w:asciiTheme="minorHAnsi" w:hAnsiTheme="minorHAnsi" w:cstheme="minorHAnsi"/>
                <w:sz w:val="22"/>
              </w:rPr>
              <w:t>_</w:t>
            </w:r>
            <w:r w:rsidRPr="00B5344E">
              <w:rPr>
                <w:rFonts w:asciiTheme="minorHAnsi" w:hAnsiTheme="minorHAnsi" w:cstheme="minorHAnsi"/>
                <w:sz w:val="22"/>
              </w:rPr>
              <w:t>_</w:t>
            </w:r>
            <w:r>
              <w:rPr>
                <w:rFonts w:asciiTheme="minorHAnsi" w:hAnsiTheme="minorHAnsi" w:cstheme="minorHAnsi"/>
                <w:sz w:val="22"/>
              </w:rPr>
              <w:t xml:space="preserve"> </w:t>
            </w:r>
            <w:r w:rsidRPr="00B5344E">
              <w:rPr>
                <w:rFonts w:asciiTheme="minorHAnsi" w:hAnsiTheme="minorHAnsi" w:cstheme="minorHAnsi"/>
                <w:sz w:val="22"/>
              </w:rPr>
              <w:t xml:space="preserve">__  </w:t>
            </w:r>
            <w:r w:rsidRPr="00B5344E">
              <w:rPr>
                <w:rFonts w:asciiTheme="minorHAnsi" w:hAnsiTheme="minorHAnsi" w:cstheme="minorHAnsi"/>
                <w:sz w:val="22"/>
              </w:rPr>
              <w:tab/>
            </w:r>
            <w:r>
              <w:rPr>
                <w:rFonts w:asciiTheme="minorHAnsi" w:hAnsiTheme="minorHAnsi" w:cstheme="minorHAnsi"/>
                <w:sz w:val="22"/>
              </w:rPr>
              <w:sym w:font="Webdings" w:char="F063"/>
            </w:r>
            <w:r w:rsidRPr="00B5344E">
              <w:rPr>
                <w:rFonts w:asciiTheme="minorHAnsi" w:hAnsiTheme="minorHAnsi" w:cstheme="minorHAnsi"/>
                <w:sz w:val="22"/>
              </w:rPr>
              <w:t xml:space="preserve"> </w:t>
            </w:r>
            <w:r w:rsidRPr="00B3446F">
              <w:rPr>
                <w:rFonts w:asciiTheme="minorHAnsi" w:hAnsiTheme="minorHAnsi" w:cstheme="minorHAnsi"/>
                <w:b/>
                <w:sz w:val="22"/>
              </w:rPr>
              <w:t>Ajoutez moi à la messagerie instantanée de l’ALPE</w:t>
            </w:r>
            <w:r w:rsidRPr="00B5344E">
              <w:rPr>
                <w:rFonts w:asciiTheme="minorHAnsi" w:hAnsiTheme="minorHAnsi" w:cstheme="minorHAnsi"/>
                <w:sz w:val="22"/>
              </w:rPr>
              <w:t xml:space="preserve"> </w:t>
            </w:r>
          </w:p>
          <w:p w:rsidR="00816378" w:rsidRDefault="00816378" w:rsidP="005E16A6">
            <w:pPr>
              <w:rPr>
                <w:rFonts w:asciiTheme="minorHAnsi" w:hAnsiTheme="minorHAnsi" w:cstheme="minorHAnsi"/>
                <w:sz w:val="22"/>
              </w:rPr>
            </w:pPr>
            <w:r w:rsidRPr="00B5344E">
              <w:rPr>
                <w:rFonts w:asciiTheme="minorHAnsi" w:hAnsiTheme="minorHAnsi" w:cstheme="minorHAnsi"/>
                <w:sz w:val="22"/>
              </w:rPr>
              <w:t>Email : …………………………………………………….……………………………</w:t>
            </w:r>
            <w:r>
              <w:rPr>
                <w:rFonts w:asciiTheme="minorHAnsi" w:hAnsiTheme="minorHAnsi" w:cstheme="minorHAnsi"/>
                <w:sz w:val="22"/>
              </w:rPr>
              <w:t>………</w:t>
            </w:r>
            <w:r w:rsidRPr="00B5344E">
              <w:rPr>
                <w:rFonts w:asciiTheme="minorHAnsi" w:hAnsiTheme="minorHAnsi" w:cstheme="minorHAnsi"/>
                <w:sz w:val="22"/>
              </w:rPr>
              <w:t>…@………………………….………………………………………</w:t>
            </w:r>
          </w:p>
          <w:p w:rsidR="00816378" w:rsidRPr="00E76FF0" w:rsidRDefault="00816378" w:rsidP="005E16A6">
            <w:pPr>
              <w:jc w:val="center"/>
              <w:rPr>
                <w:rFonts w:asciiTheme="minorHAnsi" w:hAnsiTheme="minorHAnsi" w:cstheme="minorHAnsi"/>
                <w:sz w:val="22"/>
              </w:rPr>
            </w:pPr>
            <w:r w:rsidRPr="00B5344E">
              <w:rPr>
                <w:rFonts w:asciiTheme="minorHAnsi" w:hAnsiTheme="minorHAnsi" w:cstheme="minorHAnsi"/>
                <w:sz w:val="22"/>
              </w:rPr>
              <w:t>(</w:t>
            </w:r>
            <w:r w:rsidRPr="00B5344E">
              <w:rPr>
                <w:rFonts w:asciiTheme="minorHAnsi" w:hAnsiTheme="minorHAnsi" w:cstheme="minorHAnsi"/>
                <w:sz w:val="20"/>
                <w:szCs w:val="20"/>
              </w:rPr>
              <w:t xml:space="preserve">merci d'écrire lisiblement car </w:t>
            </w:r>
            <w:r>
              <w:rPr>
                <w:rFonts w:asciiTheme="minorHAnsi" w:hAnsiTheme="minorHAnsi" w:cstheme="minorHAnsi"/>
                <w:sz w:val="20"/>
                <w:szCs w:val="20"/>
              </w:rPr>
              <w:t xml:space="preserve">les </w:t>
            </w:r>
            <w:r w:rsidRPr="00B5344E">
              <w:rPr>
                <w:rFonts w:asciiTheme="minorHAnsi" w:hAnsiTheme="minorHAnsi" w:cstheme="minorHAnsi"/>
                <w:sz w:val="20"/>
                <w:szCs w:val="20"/>
              </w:rPr>
              <w:t xml:space="preserve">informations et </w:t>
            </w:r>
            <w:r>
              <w:rPr>
                <w:rFonts w:asciiTheme="minorHAnsi" w:hAnsiTheme="minorHAnsi" w:cstheme="minorHAnsi"/>
                <w:sz w:val="20"/>
                <w:szCs w:val="20"/>
              </w:rPr>
              <w:t xml:space="preserve">les </w:t>
            </w:r>
            <w:r w:rsidRPr="00B5344E">
              <w:rPr>
                <w:rFonts w:asciiTheme="minorHAnsi" w:hAnsiTheme="minorHAnsi" w:cstheme="minorHAnsi"/>
                <w:sz w:val="20"/>
                <w:szCs w:val="20"/>
              </w:rPr>
              <w:t xml:space="preserve">convocations </w:t>
            </w:r>
            <w:r>
              <w:rPr>
                <w:rFonts w:asciiTheme="minorHAnsi" w:hAnsiTheme="minorHAnsi" w:cstheme="minorHAnsi"/>
                <w:sz w:val="20"/>
                <w:szCs w:val="20"/>
              </w:rPr>
              <w:t xml:space="preserve">sont </w:t>
            </w:r>
            <w:r w:rsidRPr="00B5344E">
              <w:rPr>
                <w:rFonts w:asciiTheme="minorHAnsi" w:hAnsiTheme="minorHAnsi" w:cstheme="minorHAnsi"/>
                <w:sz w:val="20"/>
                <w:szCs w:val="20"/>
              </w:rPr>
              <w:t>envoyées par email)</w:t>
            </w:r>
          </w:p>
        </w:tc>
      </w:tr>
    </w:tbl>
    <w:p w:rsidR="00816378" w:rsidRPr="00E76FF0" w:rsidRDefault="00816378" w:rsidP="00816378">
      <w:pPr>
        <w:rPr>
          <w:rFonts w:asciiTheme="minorHAnsi" w:hAnsiTheme="minorHAnsi" w:cstheme="minorHAnsi"/>
          <w:sz w:val="10"/>
        </w:rPr>
      </w:pPr>
    </w:p>
    <w:p w:rsidR="00816378" w:rsidRDefault="00816378" w:rsidP="00816378">
      <w:pPr>
        <w:tabs>
          <w:tab w:val="left" w:leader="dot" w:pos="8505"/>
        </w:tabs>
        <w:rPr>
          <w:rFonts w:asciiTheme="minorHAnsi" w:hAnsiTheme="minorHAnsi" w:cstheme="minorHAnsi"/>
          <w:b/>
          <w:sz w:val="22"/>
        </w:rPr>
      </w:pPr>
      <w:r w:rsidRPr="00E76FF0">
        <w:rPr>
          <w:rFonts w:asciiTheme="minorHAnsi" w:hAnsiTheme="minorHAnsi" w:cstheme="minorHAnsi"/>
          <w:b/>
          <w:sz w:val="22"/>
        </w:rPr>
        <w:t>Le(s) Enfant(s)</w:t>
      </w:r>
    </w:p>
    <w:tbl>
      <w:tblPr>
        <w:tblStyle w:val="Grilledutableau"/>
        <w:tblW w:w="10485" w:type="dxa"/>
        <w:tblLook w:val="04A0" w:firstRow="1" w:lastRow="0" w:firstColumn="1" w:lastColumn="0" w:noHBand="0" w:noVBand="1"/>
      </w:tblPr>
      <w:tblGrid>
        <w:gridCol w:w="10485"/>
      </w:tblGrid>
      <w:tr w:rsidR="00816378" w:rsidTr="00C44DB3">
        <w:tc>
          <w:tcPr>
            <w:tcW w:w="10485" w:type="dxa"/>
          </w:tcPr>
          <w:p w:rsidR="00816378" w:rsidRPr="00B5344E" w:rsidRDefault="00816378" w:rsidP="005E16A6">
            <w:pPr>
              <w:tabs>
                <w:tab w:val="left" w:leader="dot" w:pos="8251"/>
              </w:tabs>
              <w:spacing w:line="360" w:lineRule="auto"/>
              <w:rPr>
                <w:rFonts w:asciiTheme="minorHAnsi" w:hAnsiTheme="minorHAnsi" w:cstheme="minorHAnsi"/>
                <w:sz w:val="22"/>
              </w:rPr>
            </w:pPr>
            <w:r w:rsidRPr="00B3446F">
              <w:rPr>
                <w:rFonts w:asciiTheme="minorHAnsi" w:hAnsiTheme="minorHAnsi" w:cstheme="minorHAnsi"/>
                <w:sz w:val="8"/>
              </w:rPr>
              <w:br/>
            </w:r>
            <w:r w:rsidRPr="00B5344E">
              <w:rPr>
                <w:rFonts w:asciiTheme="minorHAnsi" w:hAnsiTheme="minorHAnsi" w:cstheme="minorHAnsi"/>
                <w:sz w:val="22"/>
              </w:rPr>
              <w:t xml:space="preserve">Nom et prénom de l’enfant : </w:t>
            </w:r>
            <w:r w:rsidRPr="00B5344E">
              <w:rPr>
                <w:rFonts w:asciiTheme="minorHAnsi" w:hAnsiTheme="minorHAnsi" w:cstheme="minorHAnsi"/>
                <w:sz w:val="22"/>
              </w:rPr>
              <w:tab/>
              <w:t>Classe : ……… è ………</w:t>
            </w:r>
          </w:p>
          <w:p w:rsidR="00816378" w:rsidRPr="00B3446F" w:rsidRDefault="00816378" w:rsidP="005E16A6">
            <w:pPr>
              <w:tabs>
                <w:tab w:val="left" w:leader="dot" w:pos="8251"/>
              </w:tabs>
              <w:spacing w:line="360" w:lineRule="auto"/>
              <w:rPr>
                <w:rFonts w:asciiTheme="minorHAnsi" w:hAnsiTheme="minorHAnsi" w:cstheme="minorHAnsi"/>
                <w:sz w:val="22"/>
              </w:rPr>
            </w:pPr>
            <w:r w:rsidRPr="00B5344E">
              <w:rPr>
                <w:rFonts w:asciiTheme="minorHAnsi" w:hAnsiTheme="minorHAnsi" w:cstheme="minorHAnsi"/>
                <w:sz w:val="22"/>
              </w:rPr>
              <w:t xml:space="preserve">Nom et prénom de l’enfant : </w:t>
            </w:r>
            <w:r w:rsidRPr="00B5344E">
              <w:rPr>
                <w:rFonts w:asciiTheme="minorHAnsi" w:hAnsiTheme="minorHAnsi" w:cstheme="minorHAnsi"/>
                <w:sz w:val="22"/>
              </w:rPr>
              <w:tab/>
              <w:t>Classe : ……… è ………</w:t>
            </w:r>
            <w:r>
              <w:rPr>
                <w:rFonts w:asciiTheme="minorHAnsi" w:hAnsiTheme="minorHAnsi" w:cstheme="minorHAnsi"/>
                <w:sz w:val="22"/>
              </w:rPr>
              <w:br/>
            </w:r>
            <w:r w:rsidRPr="00B5344E">
              <w:rPr>
                <w:rFonts w:asciiTheme="minorHAnsi" w:hAnsiTheme="minorHAnsi" w:cstheme="minorHAnsi"/>
                <w:sz w:val="22"/>
              </w:rPr>
              <w:t xml:space="preserve">Nom et prénom de l’enfant : </w:t>
            </w:r>
            <w:r w:rsidRPr="00B5344E">
              <w:rPr>
                <w:rFonts w:asciiTheme="minorHAnsi" w:hAnsiTheme="minorHAnsi" w:cstheme="minorHAnsi"/>
                <w:sz w:val="22"/>
              </w:rPr>
              <w:tab/>
              <w:t>Classe : ……… è ………</w:t>
            </w:r>
          </w:p>
        </w:tc>
      </w:tr>
    </w:tbl>
    <w:p w:rsidR="00816378" w:rsidRPr="00B5344E" w:rsidRDefault="00816378" w:rsidP="00816378">
      <w:pPr>
        <w:spacing w:line="360" w:lineRule="auto"/>
        <w:rPr>
          <w:rFonts w:asciiTheme="minorHAnsi" w:hAnsiTheme="minorHAnsi" w:cstheme="minorHAnsi"/>
          <w:sz w:val="4"/>
        </w:rPr>
      </w:pPr>
    </w:p>
    <w:p w:rsidR="00816378" w:rsidRPr="00E76FF0" w:rsidRDefault="00816378" w:rsidP="00816378">
      <w:pPr>
        <w:jc w:val="center"/>
        <w:rPr>
          <w:rFonts w:asciiTheme="minorHAnsi" w:hAnsiTheme="minorHAnsi" w:cstheme="minorHAnsi"/>
          <w:b/>
          <w:sz w:val="10"/>
          <w:u w:val="single"/>
        </w:rPr>
      </w:pPr>
    </w:p>
    <w:p w:rsidR="008F1F6E" w:rsidRPr="008F1F6E" w:rsidRDefault="00816378" w:rsidP="008F1F6E">
      <w:pPr>
        <w:jc w:val="center"/>
        <w:rPr>
          <w:rFonts w:asciiTheme="minorHAnsi" w:hAnsiTheme="minorHAnsi" w:cstheme="minorHAnsi"/>
          <w:b/>
          <w:sz w:val="36"/>
          <w:szCs w:val="28"/>
        </w:rPr>
      </w:pPr>
      <w:r w:rsidRPr="00E76FF0">
        <w:rPr>
          <w:rFonts w:asciiTheme="minorHAnsi" w:hAnsiTheme="minorHAnsi" w:cstheme="minorHAnsi"/>
          <w:b/>
          <w:sz w:val="36"/>
          <w:szCs w:val="28"/>
          <w:u w:val="single"/>
        </w:rPr>
        <w:t>COTISATION FAMILIALE</w:t>
      </w:r>
      <w:r w:rsidRPr="00E76FF0">
        <w:rPr>
          <w:rFonts w:asciiTheme="minorHAnsi" w:hAnsiTheme="minorHAnsi" w:cstheme="minorHAnsi"/>
          <w:b/>
          <w:sz w:val="36"/>
          <w:szCs w:val="28"/>
        </w:rPr>
        <w:t> : 12,00 €</w:t>
      </w:r>
      <w:r w:rsidRPr="00E76FF0">
        <w:rPr>
          <w:rFonts w:asciiTheme="minorHAnsi" w:hAnsiTheme="minorHAnsi" w:cstheme="minorHAnsi"/>
          <w:sz w:val="36"/>
          <w:szCs w:val="28"/>
        </w:rPr>
        <w:t xml:space="preserve"> </w:t>
      </w:r>
      <w:r w:rsidRPr="00E76FF0">
        <w:rPr>
          <w:rFonts w:asciiTheme="minorHAnsi" w:hAnsiTheme="minorHAnsi" w:cstheme="minorHAnsi"/>
          <w:i/>
          <w:sz w:val="28"/>
          <w:szCs w:val="28"/>
        </w:rPr>
        <w:t>(par chèque à l’ordre de l’A.L.P.E.)</w:t>
      </w:r>
      <w:r w:rsidRPr="00E76FF0">
        <w:rPr>
          <w:rFonts w:asciiTheme="minorHAnsi" w:hAnsiTheme="minorHAnsi" w:cstheme="minorHAnsi"/>
          <w:sz w:val="28"/>
          <w:szCs w:val="28"/>
        </w:rPr>
        <w:br/>
      </w:r>
      <w:r w:rsidRPr="00E76FF0">
        <w:rPr>
          <w:rFonts w:asciiTheme="minorHAnsi" w:hAnsiTheme="minorHAnsi" w:cstheme="minorHAnsi"/>
          <w:sz w:val="10"/>
          <w:szCs w:val="28"/>
        </w:rPr>
        <w:br/>
      </w:r>
      <w:r w:rsidRPr="00E76FF0">
        <w:rPr>
          <w:rFonts w:asciiTheme="minorHAnsi" w:hAnsiTheme="minorHAnsi" w:cstheme="minorHAnsi"/>
          <w:sz w:val="28"/>
          <w:szCs w:val="28"/>
        </w:rPr>
        <w:t xml:space="preserve">A déposer à la conciergerie du collège ou lors de l'assemblée générale du </w:t>
      </w:r>
      <w:r w:rsidRPr="00E76FF0">
        <w:rPr>
          <w:rFonts w:asciiTheme="minorHAnsi" w:hAnsiTheme="minorHAnsi" w:cstheme="minorHAnsi"/>
          <w:b/>
          <w:sz w:val="36"/>
          <w:szCs w:val="28"/>
        </w:rPr>
        <w:t>9 Septembre</w:t>
      </w:r>
    </w:p>
    <w:p w:rsidR="008F1F6E" w:rsidRPr="00234EFD" w:rsidRDefault="008F1F6E" w:rsidP="008F1F6E">
      <w:pPr>
        <w:pStyle w:val="Titre1"/>
        <w:tabs>
          <w:tab w:val="clear" w:pos="0"/>
        </w:tabs>
        <w:ind w:left="1843"/>
        <w:jc w:val="center"/>
        <w:rPr>
          <w:rFonts w:asciiTheme="minorHAnsi" w:hAnsiTheme="minorHAnsi" w:cstheme="minorHAnsi"/>
          <w:bCs/>
          <w:szCs w:val="28"/>
        </w:rPr>
      </w:pPr>
      <w:r w:rsidRPr="00234EFD">
        <w:rPr>
          <w:rFonts w:asciiTheme="minorHAnsi" w:hAnsiTheme="minorHAnsi" w:cstheme="minorHAnsi"/>
          <w:b/>
          <w:bCs/>
          <w:noProof/>
          <w:sz w:val="24"/>
          <w:lang w:eastAsia="fr-FR"/>
        </w:rPr>
        <w:lastRenderedPageBreak/>
        <w:drawing>
          <wp:anchor distT="0" distB="0" distL="114300" distR="114300" simplePos="0" relativeHeight="251669504" behindDoc="0" locked="0" layoutInCell="1" allowOverlap="1" wp14:anchorId="5AE4CE0F" wp14:editId="16C1EC38">
            <wp:simplePos x="0" y="0"/>
            <wp:positionH relativeFrom="margin">
              <wp:align>left</wp:align>
            </wp:positionH>
            <wp:positionV relativeFrom="paragraph">
              <wp:posOffset>-10190</wp:posOffset>
            </wp:positionV>
            <wp:extent cx="999490" cy="967740"/>
            <wp:effectExtent l="0" t="0" r="0" b="3810"/>
            <wp:wrapNone/>
            <wp:docPr id="13" name="Image 13" descr="LOGO AL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ALP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99490" cy="967740"/>
                    </a:xfrm>
                    <a:prstGeom prst="rect">
                      <a:avLst/>
                    </a:prstGeom>
                    <a:noFill/>
                    <a:ln>
                      <a:noFill/>
                    </a:ln>
                  </pic:spPr>
                </pic:pic>
              </a:graphicData>
            </a:graphic>
          </wp:anchor>
        </w:drawing>
      </w:r>
      <w:r w:rsidRPr="00234EFD">
        <w:rPr>
          <w:rFonts w:asciiTheme="minorHAnsi" w:hAnsiTheme="minorHAnsi" w:cstheme="minorHAnsi"/>
          <w:b/>
          <w:bCs/>
          <w:szCs w:val="28"/>
        </w:rPr>
        <w:t>A</w:t>
      </w:r>
      <w:r w:rsidRPr="00234EFD">
        <w:rPr>
          <w:rFonts w:asciiTheme="minorHAnsi" w:hAnsiTheme="minorHAnsi" w:cstheme="minorHAnsi"/>
          <w:bCs/>
          <w:szCs w:val="28"/>
        </w:rPr>
        <w:t>ssoc</w:t>
      </w:r>
      <w:bookmarkStart w:id="0" w:name="_GoBack"/>
      <w:bookmarkEnd w:id="0"/>
      <w:r w:rsidRPr="00234EFD">
        <w:rPr>
          <w:rFonts w:asciiTheme="minorHAnsi" w:hAnsiTheme="minorHAnsi" w:cstheme="minorHAnsi"/>
          <w:bCs/>
          <w:szCs w:val="28"/>
        </w:rPr>
        <w:t xml:space="preserve">iation </w:t>
      </w:r>
      <w:r w:rsidRPr="00234EFD">
        <w:rPr>
          <w:rFonts w:asciiTheme="minorHAnsi" w:hAnsiTheme="minorHAnsi" w:cstheme="minorHAnsi"/>
          <w:b/>
          <w:bCs/>
          <w:szCs w:val="28"/>
        </w:rPr>
        <w:t>L</w:t>
      </w:r>
      <w:r w:rsidRPr="00234EFD">
        <w:rPr>
          <w:rFonts w:asciiTheme="minorHAnsi" w:hAnsiTheme="minorHAnsi" w:cstheme="minorHAnsi"/>
          <w:bCs/>
          <w:szCs w:val="28"/>
        </w:rPr>
        <w:t xml:space="preserve">aïque des </w:t>
      </w:r>
      <w:r w:rsidRPr="00234EFD">
        <w:rPr>
          <w:rFonts w:asciiTheme="minorHAnsi" w:hAnsiTheme="minorHAnsi" w:cstheme="minorHAnsi"/>
          <w:b/>
          <w:bCs/>
          <w:szCs w:val="28"/>
        </w:rPr>
        <w:t>P</w:t>
      </w:r>
      <w:r w:rsidRPr="00234EFD">
        <w:rPr>
          <w:rFonts w:asciiTheme="minorHAnsi" w:hAnsiTheme="minorHAnsi" w:cstheme="minorHAnsi"/>
          <w:bCs/>
          <w:szCs w:val="28"/>
        </w:rPr>
        <w:t>arents d’</w:t>
      </w:r>
      <w:r w:rsidRPr="00234EFD">
        <w:rPr>
          <w:rFonts w:asciiTheme="minorHAnsi" w:hAnsiTheme="minorHAnsi" w:cstheme="minorHAnsi"/>
          <w:b/>
          <w:bCs/>
          <w:szCs w:val="28"/>
        </w:rPr>
        <w:t>E</w:t>
      </w:r>
      <w:r w:rsidRPr="00234EFD">
        <w:rPr>
          <w:rFonts w:asciiTheme="minorHAnsi" w:hAnsiTheme="minorHAnsi" w:cstheme="minorHAnsi"/>
          <w:bCs/>
          <w:szCs w:val="28"/>
        </w:rPr>
        <w:t>lèves</w:t>
      </w:r>
      <w:r w:rsidRPr="00234EFD">
        <w:rPr>
          <w:rFonts w:asciiTheme="minorHAnsi" w:hAnsiTheme="minorHAnsi" w:cstheme="minorHAnsi"/>
          <w:b/>
          <w:bCs/>
          <w:sz w:val="32"/>
          <w:szCs w:val="28"/>
        </w:rPr>
        <w:t xml:space="preserve"> </w:t>
      </w:r>
      <w:r w:rsidRPr="00234EFD">
        <w:rPr>
          <w:rFonts w:asciiTheme="minorHAnsi" w:hAnsiTheme="minorHAnsi" w:cstheme="minorHAnsi"/>
          <w:bCs/>
          <w:szCs w:val="28"/>
        </w:rPr>
        <w:t>du Collège Sylvain MENU</w:t>
      </w:r>
    </w:p>
    <w:p w:rsidR="008F1F6E" w:rsidRPr="00E509BB" w:rsidRDefault="008F1F6E" w:rsidP="008F1F6E">
      <w:pPr>
        <w:pStyle w:val="Titre1"/>
        <w:tabs>
          <w:tab w:val="clear" w:pos="0"/>
        </w:tabs>
        <w:ind w:left="1843"/>
        <w:jc w:val="center"/>
        <w:rPr>
          <w:noProof/>
          <w:sz w:val="10"/>
          <w:lang w:eastAsia="fr-FR"/>
        </w:rPr>
      </w:pPr>
      <w:r w:rsidRPr="00E509BB">
        <w:rPr>
          <w:noProof/>
          <w:lang w:eastAsia="fr-FR"/>
        </w:rPr>
        <w:t xml:space="preserve"> </w:t>
      </w:r>
    </w:p>
    <w:p w:rsidR="008F1F6E" w:rsidRPr="00E509BB" w:rsidRDefault="008F1F6E" w:rsidP="008F1F6E">
      <w:pPr>
        <w:pStyle w:val="Titre2"/>
        <w:pBdr>
          <w:top w:val="single" w:sz="12" w:space="1" w:color="auto"/>
          <w:bottom w:val="single" w:sz="12" w:space="1" w:color="auto"/>
        </w:pBdr>
        <w:ind w:left="1843"/>
        <w:rPr>
          <w:rFonts w:ascii="Times New Roman" w:hAnsi="Times New Roman"/>
          <w:b/>
          <w:sz w:val="12"/>
        </w:rPr>
      </w:pPr>
    </w:p>
    <w:p w:rsidR="008F1F6E" w:rsidRDefault="008F1F6E" w:rsidP="008F1F6E">
      <w:pPr>
        <w:pStyle w:val="Titre2"/>
        <w:pBdr>
          <w:top w:val="single" w:sz="12" w:space="1" w:color="auto"/>
          <w:bottom w:val="single" w:sz="12" w:space="1" w:color="auto"/>
        </w:pBdr>
        <w:ind w:left="1843"/>
        <w:rPr>
          <w:rFonts w:ascii="Times New Roman" w:hAnsi="Times New Roman"/>
          <w:b/>
          <w:sz w:val="56"/>
          <w:szCs w:val="56"/>
        </w:rPr>
      </w:pPr>
      <w:r>
        <w:rPr>
          <w:rFonts w:ascii="Times New Roman" w:hAnsi="Times New Roman"/>
          <w:b/>
          <w:sz w:val="56"/>
          <w:szCs w:val="56"/>
        </w:rPr>
        <w:t>REUNION D'</w:t>
      </w:r>
      <w:r w:rsidRPr="004C19BF">
        <w:rPr>
          <w:rFonts w:ascii="Times New Roman" w:hAnsi="Times New Roman"/>
          <w:b/>
          <w:sz w:val="56"/>
          <w:szCs w:val="56"/>
        </w:rPr>
        <w:t>INFORMATIO</w:t>
      </w:r>
      <w:r>
        <w:rPr>
          <w:rFonts w:ascii="Times New Roman" w:hAnsi="Times New Roman"/>
          <w:b/>
          <w:sz w:val="56"/>
          <w:szCs w:val="56"/>
        </w:rPr>
        <w:t>N</w:t>
      </w:r>
    </w:p>
    <w:p w:rsidR="008F1F6E" w:rsidRPr="00E509BB" w:rsidRDefault="008F1F6E" w:rsidP="008F1F6E">
      <w:pPr>
        <w:pStyle w:val="Titre2"/>
        <w:pBdr>
          <w:top w:val="single" w:sz="12" w:space="1" w:color="auto"/>
          <w:bottom w:val="single" w:sz="12" w:space="1" w:color="auto"/>
        </w:pBdr>
        <w:ind w:left="1843"/>
        <w:rPr>
          <w:rFonts w:ascii="Times New Roman" w:hAnsi="Times New Roman"/>
          <w:b/>
          <w:sz w:val="10"/>
        </w:rPr>
      </w:pPr>
    </w:p>
    <w:p w:rsidR="008F1F6E" w:rsidRPr="00E509BB" w:rsidRDefault="008F1F6E" w:rsidP="008F1F6E">
      <w:pPr>
        <w:ind w:left="1843"/>
        <w:jc w:val="right"/>
        <w:rPr>
          <w:rFonts w:asciiTheme="majorHAnsi" w:hAnsiTheme="majorHAnsi" w:cstheme="majorHAnsi"/>
        </w:rPr>
      </w:pPr>
      <w:r w:rsidRPr="00E509BB">
        <w:rPr>
          <w:rFonts w:asciiTheme="majorHAnsi" w:hAnsiTheme="majorHAnsi" w:cstheme="majorHAnsi"/>
        </w:rPr>
        <w:t>Année scolaire 2021-2022</w:t>
      </w:r>
    </w:p>
    <w:p w:rsidR="008F1F6E" w:rsidRPr="008F1F6E" w:rsidRDefault="008F1F6E" w:rsidP="008F1F6E">
      <w:pPr>
        <w:pStyle w:val="Titre2"/>
        <w:jc w:val="left"/>
        <w:rPr>
          <w:sz w:val="6"/>
          <w:szCs w:val="24"/>
        </w:rPr>
      </w:pPr>
    </w:p>
    <w:p w:rsidR="008F1F6E" w:rsidRPr="00234EFD" w:rsidRDefault="008F1F6E" w:rsidP="008F1F6E">
      <w:pPr>
        <w:pStyle w:val="Titre2"/>
        <w:rPr>
          <w:rFonts w:asciiTheme="minorHAnsi" w:hAnsiTheme="minorHAnsi" w:cstheme="minorHAnsi"/>
          <w:sz w:val="36"/>
        </w:rPr>
      </w:pPr>
      <w:r w:rsidRPr="00234EFD">
        <w:rPr>
          <w:rFonts w:asciiTheme="minorHAnsi" w:hAnsiTheme="minorHAnsi" w:cstheme="minorHAnsi"/>
          <w:sz w:val="36"/>
        </w:rPr>
        <w:t>Soyons des parents partenaires et acteurs du collège</w:t>
      </w:r>
    </w:p>
    <w:p w:rsidR="008F1F6E" w:rsidRPr="00EE4EBE" w:rsidRDefault="008F1F6E" w:rsidP="008F1F6E">
      <w:pPr>
        <w:rPr>
          <w:rFonts w:asciiTheme="minorHAnsi" w:hAnsiTheme="minorHAnsi" w:cstheme="minorHAnsi"/>
          <w:sz w:val="10"/>
        </w:rPr>
      </w:pPr>
    </w:p>
    <w:p w:rsidR="008F1F6E" w:rsidRPr="00B5344E" w:rsidRDefault="008F1F6E" w:rsidP="008F1F6E">
      <w:pPr>
        <w:jc w:val="both"/>
        <w:rPr>
          <w:rFonts w:asciiTheme="minorHAnsi" w:hAnsiTheme="minorHAnsi" w:cstheme="minorHAnsi"/>
          <w:sz w:val="22"/>
          <w:szCs w:val="22"/>
        </w:rPr>
      </w:pPr>
      <w:r w:rsidRPr="00B5344E">
        <w:rPr>
          <w:rFonts w:asciiTheme="minorHAnsi" w:hAnsiTheme="minorHAnsi" w:cstheme="minorHAnsi"/>
          <w:sz w:val="22"/>
          <w:szCs w:val="22"/>
        </w:rPr>
        <w:t>Une nouvelle année scolaire commence : L'A.L.P.E. (Association Laïque des Parents d'Elèves), association spécifique au Collège Sylvain MENU, est l'interface privilégiée entre les élèves, les parents, les professeurs et l'administration. Nos objectifs sont de participer aux différentes instances (conseils de classe, conseils d'administration, foyer socio-éducatif, conseil de discipline, ...), de vous informer et d'agir au quotidien.</w:t>
      </w:r>
    </w:p>
    <w:p w:rsidR="008F1F6E" w:rsidRPr="00E76FF0" w:rsidRDefault="008F1F6E" w:rsidP="008F1F6E">
      <w:pPr>
        <w:rPr>
          <w:rFonts w:asciiTheme="minorHAnsi" w:hAnsiTheme="minorHAnsi" w:cstheme="minorHAnsi"/>
          <w:b/>
          <w:sz w:val="10"/>
          <w:szCs w:val="22"/>
        </w:rPr>
      </w:pPr>
    </w:p>
    <w:p w:rsidR="008F1F6E" w:rsidRPr="00E76FF0" w:rsidRDefault="008F1F6E" w:rsidP="008F1F6E">
      <w:pPr>
        <w:rPr>
          <w:rFonts w:asciiTheme="minorHAnsi" w:hAnsiTheme="minorHAnsi" w:cstheme="minorHAnsi"/>
          <w:b/>
          <w:sz w:val="22"/>
          <w:szCs w:val="22"/>
        </w:rPr>
      </w:pPr>
      <w:r w:rsidRPr="00E76FF0">
        <w:rPr>
          <w:rFonts w:asciiTheme="minorHAnsi" w:hAnsiTheme="minorHAnsi" w:cstheme="minorHAnsi"/>
          <w:b/>
          <w:sz w:val="22"/>
          <w:szCs w:val="22"/>
        </w:rPr>
        <w:t>Bureau actuel</w:t>
      </w:r>
    </w:p>
    <w:tbl>
      <w:tblPr>
        <w:tblStyle w:val="Grilledutableau"/>
        <w:tblW w:w="10485" w:type="dxa"/>
        <w:shd w:val="clear" w:color="auto" w:fill="FFFFFF" w:themeFill="background1"/>
        <w:tblLook w:val="04A0" w:firstRow="1" w:lastRow="0" w:firstColumn="1" w:lastColumn="0" w:noHBand="0" w:noVBand="1"/>
      </w:tblPr>
      <w:tblGrid>
        <w:gridCol w:w="3495"/>
        <w:gridCol w:w="3495"/>
        <w:gridCol w:w="3495"/>
      </w:tblGrid>
      <w:tr w:rsidR="008F1F6E" w:rsidTr="005E16A6">
        <w:tc>
          <w:tcPr>
            <w:tcW w:w="3495" w:type="dxa"/>
            <w:shd w:val="clear" w:color="auto" w:fill="FFFFFF" w:themeFill="background1"/>
            <w:tcMar>
              <w:left w:w="0" w:type="dxa"/>
              <w:right w:w="0" w:type="dxa"/>
            </w:tcMar>
          </w:tcPr>
          <w:p w:rsidR="008F1F6E" w:rsidRDefault="008F1F6E" w:rsidP="005E16A6">
            <w:pPr>
              <w:ind w:left="137"/>
              <w:jc w:val="center"/>
              <w:rPr>
                <w:rFonts w:asciiTheme="minorHAnsi" w:hAnsiTheme="minorHAnsi" w:cstheme="minorHAnsi"/>
              </w:rPr>
            </w:pPr>
            <w:r>
              <w:rPr>
                <w:rFonts w:asciiTheme="minorHAnsi" w:hAnsiTheme="minorHAnsi" w:cstheme="minorHAnsi"/>
                <w:sz w:val="20"/>
              </w:rPr>
              <w:t>PRESIDENTES</w:t>
            </w:r>
            <w:r>
              <w:rPr>
                <w:rFonts w:asciiTheme="minorHAnsi" w:hAnsiTheme="minorHAnsi" w:cstheme="minorHAnsi"/>
                <w:b/>
              </w:rPr>
              <w:br/>
            </w:r>
            <w:r w:rsidRPr="00EE4EBE">
              <w:rPr>
                <w:rFonts w:asciiTheme="minorHAnsi" w:hAnsiTheme="minorHAnsi" w:cstheme="minorHAnsi"/>
                <w:b/>
              </w:rPr>
              <w:t>Roxane ACHACHE</w:t>
            </w:r>
            <w:r>
              <w:rPr>
                <w:rFonts w:asciiTheme="minorHAnsi" w:hAnsiTheme="minorHAnsi" w:cstheme="minorHAnsi"/>
              </w:rPr>
              <w:br/>
            </w:r>
            <w:r w:rsidRPr="00EE4EBE">
              <w:rPr>
                <w:rFonts w:asciiTheme="minorHAnsi" w:hAnsiTheme="minorHAnsi" w:cstheme="minorHAnsi"/>
                <w:b/>
              </w:rPr>
              <w:t>Sandrine PERO</w:t>
            </w:r>
            <w:r w:rsidRPr="00234EFD">
              <w:rPr>
                <w:rFonts w:asciiTheme="minorHAnsi" w:hAnsiTheme="minorHAnsi" w:cstheme="minorHAnsi"/>
              </w:rPr>
              <w:t xml:space="preserve"> </w:t>
            </w:r>
            <w:r>
              <w:rPr>
                <w:rFonts w:asciiTheme="minorHAnsi" w:hAnsiTheme="minorHAnsi" w:cstheme="minorHAnsi"/>
              </w:rPr>
              <w:t>(</w:t>
            </w:r>
            <w:r w:rsidRPr="002C12ED">
              <w:rPr>
                <w:rFonts w:asciiTheme="minorHAnsi" w:hAnsiTheme="minorHAnsi" w:cstheme="minorHAnsi"/>
                <w:sz w:val="20"/>
              </w:rPr>
              <w:t>Vice</w:t>
            </w:r>
            <w:r>
              <w:rPr>
                <w:rFonts w:asciiTheme="minorHAnsi" w:hAnsiTheme="minorHAnsi" w:cstheme="minorHAnsi"/>
                <w:sz w:val="20"/>
              </w:rPr>
              <w:t>)</w:t>
            </w:r>
          </w:p>
        </w:tc>
        <w:tc>
          <w:tcPr>
            <w:tcW w:w="3495" w:type="dxa"/>
            <w:shd w:val="clear" w:color="auto" w:fill="FFFFFF" w:themeFill="background1"/>
            <w:tcMar>
              <w:left w:w="0" w:type="dxa"/>
              <w:right w:w="0" w:type="dxa"/>
            </w:tcMar>
          </w:tcPr>
          <w:p w:rsidR="008F1F6E" w:rsidRDefault="008F1F6E" w:rsidP="005E16A6">
            <w:pPr>
              <w:ind w:left="141"/>
              <w:jc w:val="center"/>
              <w:rPr>
                <w:rFonts w:asciiTheme="minorHAnsi" w:hAnsiTheme="minorHAnsi" w:cstheme="minorHAnsi"/>
              </w:rPr>
            </w:pPr>
            <w:r>
              <w:rPr>
                <w:rFonts w:asciiTheme="minorHAnsi" w:hAnsiTheme="minorHAnsi" w:cstheme="minorHAnsi"/>
                <w:sz w:val="20"/>
              </w:rPr>
              <w:t>TRESORIERES</w:t>
            </w:r>
            <w:r w:rsidRPr="00EE4EBE">
              <w:rPr>
                <w:rFonts w:asciiTheme="minorHAnsi" w:hAnsiTheme="minorHAnsi" w:cstheme="minorHAnsi"/>
                <w:b/>
              </w:rPr>
              <w:t xml:space="preserve"> </w:t>
            </w:r>
            <w:r>
              <w:rPr>
                <w:rFonts w:asciiTheme="minorHAnsi" w:hAnsiTheme="minorHAnsi" w:cstheme="minorHAnsi"/>
                <w:b/>
              </w:rPr>
              <w:br/>
            </w:r>
            <w:r w:rsidRPr="00EE4EBE">
              <w:rPr>
                <w:rFonts w:asciiTheme="minorHAnsi" w:hAnsiTheme="minorHAnsi" w:cstheme="minorHAnsi"/>
                <w:b/>
              </w:rPr>
              <w:t>Caroline CUNY</w:t>
            </w:r>
            <w:r>
              <w:rPr>
                <w:rFonts w:asciiTheme="minorHAnsi" w:hAnsiTheme="minorHAnsi" w:cstheme="minorHAnsi"/>
              </w:rPr>
              <w:br/>
            </w:r>
            <w:r w:rsidRPr="00EE4EBE">
              <w:rPr>
                <w:rFonts w:asciiTheme="minorHAnsi" w:hAnsiTheme="minorHAnsi" w:cstheme="minorHAnsi"/>
                <w:b/>
              </w:rPr>
              <w:t>Carine FLAMENT</w:t>
            </w:r>
            <w:r>
              <w:rPr>
                <w:rFonts w:asciiTheme="minorHAnsi" w:hAnsiTheme="minorHAnsi" w:cstheme="minorHAnsi"/>
              </w:rPr>
              <w:t xml:space="preserve"> </w:t>
            </w:r>
            <w:r>
              <w:rPr>
                <w:rFonts w:asciiTheme="minorHAnsi" w:hAnsiTheme="minorHAnsi" w:cstheme="minorHAnsi"/>
                <w:sz w:val="20"/>
              </w:rPr>
              <w:t>(A</w:t>
            </w:r>
            <w:r w:rsidRPr="002C12ED">
              <w:rPr>
                <w:rFonts w:asciiTheme="minorHAnsi" w:hAnsiTheme="minorHAnsi" w:cstheme="minorHAnsi"/>
                <w:sz w:val="20"/>
              </w:rPr>
              <w:t>djointe</w:t>
            </w:r>
            <w:r>
              <w:rPr>
                <w:rFonts w:asciiTheme="minorHAnsi" w:hAnsiTheme="minorHAnsi" w:cstheme="minorHAnsi"/>
                <w:sz w:val="20"/>
              </w:rPr>
              <w:t>)</w:t>
            </w:r>
          </w:p>
        </w:tc>
        <w:tc>
          <w:tcPr>
            <w:tcW w:w="3495" w:type="dxa"/>
            <w:shd w:val="clear" w:color="auto" w:fill="FFFFFF" w:themeFill="background1"/>
            <w:tcMar>
              <w:left w:w="0" w:type="dxa"/>
              <w:right w:w="0" w:type="dxa"/>
            </w:tcMar>
          </w:tcPr>
          <w:p w:rsidR="008F1F6E" w:rsidRDefault="008F1F6E" w:rsidP="005E16A6">
            <w:pPr>
              <w:ind w:left="51"/>
              <w:jc w:val="center"/>
              <w:rPr>
                <w:rFonts w:asciiTheme="minorHAnsi" w:hAnsiTheme="minorHAnsi" w:cstheme="minorHAnsi"/>
              </w:rPr>
            </w:pPr>
            <w:r>
              <w:rPr>
                <w:rFonts w:asciiTheme="minorHAnsi" w:hAnsiTheme="minorHAnsi" w:cstheme="minorHAnsi"/>
                <w:sz w:val="20"/>
              </w:rPr>
              <w:t>SECRETAIRES</w:t>
            </w:r>
            <w:r w:rsidRPr="00EE4EBE">
              <w:rPr>
                <w:rFonts w:asciiTheme="minorHAnsi" w:hAnsiTheme="minorHAnsi" w:cstheme="minorHAnsi"/>
                <w:b/>
              </w:rPr>
              <w:t xml:space="preserve"> </w:t>
            </w:r>
            <w:r>
              <w:rPr>
                <w:rFonts w:asciiTheme="minorHAnsi" w:hAnsiTheme="minorHAnsi" w:cstheme="minorHAnsi"/>
                <w:b/>
              </w:rPr>
              <w:br/>
            </w:r>
            <w:r w:rsidRPr="00EE4EBE">
              <w:rPr>
                <w:rFonts w:asciiTheme="minorHAnsi" w:hAnsiTheme="minorHAnsi" w:cstheme="minorHAnsi"/>
                <w:b/>
              </w:rPr>
              <w:t>Benjamin SERANT</w:t>
            </w:r>
            <w:r>
              <w:rPr>
                <w:rFonts w:asciiTheme="minorHAnsi" w:hAnsiTheme="minorHAnsi" w:cstheme="minorHAnsi"/>
              </w:rPr>
              <w:br/>
            </w:r>
            <w:r w:rsidRPr="00EE4EBE">
              <w:rPr>
                <w:rFonts w:asciiTheme="minorHAnsi" w:hAnsiTheme="minorHAnsi" w:cstheme="minorHAnsi"/>
                <w:b/>
              </w:rPr>
              <w:t>Michelle ALARCOR</w:t>
            </w:r>
            <w:r>
              <w:rPr>
                <w:rFonts w:asciiTheme="minorHAnsi" w:hAnsiTheme="minorHAnsi" w:cstheme="minorHAnsi"/>
              </w:rPr>
              <w:t xml:space="preserve"> </w:t>
            </w:r>
            <w:r>
              <w:rPr>
                <w:rFonts w:asciiTheme="minorHAnsi" w:hAnsiTheme="minorHAnsi" w:cstheme="minorHAnsi"/>
                <w:sz w:val="20"/>
              </w:rPr>
              <w:t>(A</w:t>
            </w:r>
            <w:r w:rsidRPr="002C12ED">
              <w:rPr>
                <w:rFonts w:asciiTheme="minorHAnsi" w:hAnsiTheme="minorHAnsi" w:cstheme="minorHAnsi"/>
                <w:sz w:val="20"/>
              </w:rPr>
              <w:t>djointe</w:t>
            </w:r>
            <w:r>
              <w:rPr>
                <w:rFonts w:asciiTheme="minorHAnsi" w:hAnsiTheme="minorHAnsi" w:cstheme="minorHAnsi"/>
                <w:sz w:val="20"/>
              </w:rPr>
              <w:t>)</w:t>
            </w:r>
          </w:p>
        </w:tc>
      </w:tr>
    </w:tbl>
    <w:p w:rsidR="008F1F6E" w:rsidRPr="00EE4EBE" w:rsidRDefault="008F1F6E" w:rsidP="008F1F6E">
      <w:pPr>
        <w:rPr>
          <w:rFonts w:asciiTheme="minorHAnsi" w:hAnsiTheme="minorHAnsi" w:cstheme="minorHAnsi"/>
          <w:sz w:val="10"/>
        </w:rPr>
      </w:pPr>
      <w:r>
        <w:rPr>
          <w:rFonts w:asciiTheme="minorHAnsi" w:hAnsiTheme="minorHAnsi" w:cstheme="minorHAnsi"/>
          <w:sz w:val="10"/>
        </w:rPr>
        <w:t xml:space="preserve"> </w:t>
      </w:r>
    </w:p>
    <w:p w:rsidR="008F1F6E" w:rsidRPr="00234EFD" w:rsidRDefault="008F1F6E" w:rsidP="008F1F6E">
      <w:pPr>
        <w:ind w:left="2552" w:right="-3"/>
        <w:rPr>
          <w:rFonts w:asciiTheme="minorHAnsi" w:hAnsiTheme="minorHAnsi" w:cstheme="minorHAnsi"/>
          <w:sz w:val="8"/>
        </w:rPr>
      </w:pPr>
    </w:p>
    <w:p w:rsidR="008F1F6E" w:rsidRDefault="008F1F6E" w:rsidP="008F1F6E">
      <w:pPr>
        <w:ind w:right="-3"/>
        <w:jc w:val="center"/>
        <w:rPr>
          <w:rFonts w:asciiTheme="minorHAnsi" w:hAnsiTheme="minorHAnsi" w:cstheme="minorHAnsi"/>
          <w:b/>
          <w:sz w:val="52"/>
          <w:szCs w:val="28"/>
        </w:rPr>
      </w:pPr>
      <w:r w:rsidRPr="00234EFD">
        <w:rPr>
          <w:rFonts w:asciiTheme="minorHAnsi" w:hAnsiTheme="minorHAnsi" w:cstheme="minorHAnsi"/>
          <w:sz w:val="28"/>
        </w:rPr>
        <w:t>Nous vous attendons nombreux</w:t>
      </w:r>
    </w:p>
    <w:p w:rsidR="008F1F6E" w:rsidRPr="008F1F6E" w:rsidRDefault="008F1F6E" w:rsidP="008F1F6E">
      <w:pPr>
        <w:ind w:right="-3"/>
        <w:jc w:val="center"/>
        <w:rPr>
          <w:rFonts w:asciiTheme="minorHAnsi" w:hAnsiTheme="minorHAnsi" w:cstheme="minorHAnsi"/>
          <w:b/>
          <w:sz w:val="56"/>
          <w:szCs w:val="28"/>
        </w:rPr>
      </w:pPr>
      <w:r w:rsidRPr="008F1F6E">
        <w:rPr>
          <w:rFonts w:asciiTheme="minorHAnsi" w:hAnsiTheme="minorHAnsi" w:cstheme="minorHAnsi"/>
          <w:sz w:val="32"/>
        </w:rPr>
        <w:t>le</w:t>
      </w:r>
      <w:r w:rsidRPr="008F1F6E">
        <w:rPr>
          <w:rFonts w:asciiTheme="minorHAnsi" w:hAnsiTheme="minorHAnsi" w:cstheme="minorHAnsi"/>
          <w:b/>
          <w:sz w:val="56"/>
          <w:szCs w:val="28"/>
        </w:rPr>
        <w:t xml:space="preserve"> JEUDI 9 SEPTEMBRE 2021 </w:t>
      </w:r>
      <w:r w:rsidRPr="008F1F6E">
        <w:rPr>
          <w:rFonts w:asciiTheme="minorHAnsi" w:hAnsiTheme="minorHAnsi" w:cstheme="minorHAnsi"/>
          <w:sz w:val="32"/>
        </w:rPr>
        <w:t>à</w:t>
      </w:r>
      <w:r w:rsidRPr="008F1F6E">
        <w:rPr>
          <w:rFonts w:asciiTheme="minorHAnsi" w:hAnsiTheme="minorHAnsi" w:cstheme="minorHAnsi"/>
          <w:b/>
          <w:sz w:val="56"/>
          <w:szCs w:val="28"/>
        </w:rPr>
        <w:t xml:space="preserve"> 17h30 </w:t>
      </w:r>
      <w:r w:rsidRPr="008F1F6E">
        <w:rPr>
          <w:rFonts w:asciiTheme="minorHAnsi" w:hAnsiTheme="minorHAnsi" w:cstheme="minorHAnsi"/>
          <w:sz w:val="32"/>
        </w:rPr>
        <w:t>au</w:t>
      </w:r>
      <w:r w:rsidRPr="008F1F6E">
        <w:rPr>
          <w:rFonts w:asciiTheme="minorHAnsi" w:hAnsiTheme="minorHAnsi" w:cstheme="minorHAnsi"/>
          <w:b/>
          <w:sz w:val="56"/>
          <w:szCs w:val="28"/>
        </w:rPr>
        <w:t xml:space="preserve"> collège</w:t>
      </w:r>
    </w:p>
    <w:p w:rsidR="008F1F6E" w:rsidRPr="00234EFD" w:rsidRDefault="008F1F6E" w:rsidP="008F1F6E">
      <w:pPr>
        <w:ind w:right="-3"/>
        <w:jc w:val="center"/>
        <w:rPr>
          <w:rFonts w:asciiTheme="minorHAnsi" w:hAnsiTheme="minorHAnsi" w:cstheme="minorHAnsi"/>
          <w:sz w:val="28"/>
        </w:rPr>
      </w:pPr>
      <w:r w:rsidRPr="00234EFD">
        <w:rPr>
          <w:rFonts w:asciiTheme="minorHAnsi" w:hAnsiTheme="minorHAnsi" w:cstheme="minorHAnsi"/>
          <w:sz w:val="28"/>
        </w:rPr>
        <w:t>pour notre réunion d'information</w:t>
      </w:r>
      <w:r>
        <w:rPr>
          <w:rFonts w:asciiTheme="minorHAnsi" w:hAnsiTheme="minorHAnsi" w:cstheme="minorHAnsi"/>
          <w:sz w:val="28"/>
        </w:rPr>
        <w:t xml:space="preserve"> suivie de</w:t>
      </w:r>
      <w:r w:rsidRPr="00234EFD">
        <w:rPr>
          <w:rFonts w:asciiTheme="minorHAnsi" w:hAnsiTheme="minorHAnsi" w:cstheme="minorHAnsi"/>
          <w:sz w:val="28"/>
        </w:rPr>
        <w:t xml:space="preserve"> l'Assemblée Générale et l'élection du bureau</w:t>
      </w:r>
      <w:r>
        <w:rPr>
          <w:rFonts w:asciiTheme="minorHAnsi" w:hAnsiTheme="minorHAnsi" w:cstheme="minorHAnsi"/>
          <w:sz w:val="28"/>
        </w:rPr>
        <w:t>.</w:t>
      </w:r>
    </w:p>
    <w:p w:rsidR="008F1F6E" w:rsidRDefault="008F1F6E" w:rsidP="008F1F6E">
      <w:pPr>
        <w:jc w:val="center"/>
        <w:rPr>
          <w:rFonts w:asciiTheme="minorHAnsi" w:hAnsiTheme="minorHAnsi" w:cstheme="minorHAnsi"/>
          <w:u w:val="single"/>
        </w:rPr>
      </w:pPr>
    </w:p>
    <w:p w:rsidR="008F1F6E" w:rsidRDefault="008F1F6E" w:rsidP="008F1F6E">
      <w:pPr>
        <w:jc w:val="center"/>
        <w:rPr>
          <w:rFonts w:asciiTheme="minorHAnsi" w:hAnsiTheme="minorHAnsi" w:cstheme="minorHAnsi"/>
          <w:b/>
          <w:sz w:val="36"/>
          <w:lang w:val="en-US"/>
        </w:rPr>
      </w:pPr>
      <w:r>
        <w:rPr>
          <w:rFonts w:asciiTheme="minorHAnsi" w:hAnsiTheme="minorHAnsi" w:cstheme="minorHAnsi"/>
          <w:sz w:val="22"/>
          <w:szCs w:val="22"/>
          <w:lang w:val="en-US"/>
        </w:rPr>
        <w:t>MAIL</w:t>
      </w:r>
      <w:r w:rsidRPr="008B4FA7">
        <w:rPr>
          <w:rFonts w:asciiTheme="minorHAnsi" w:hAnsiTheme="minorHAnsi" w:cstheme="minorHAnsi"/>
          <w:sz w:val="22"/>
          <w:szCs w:val="22"/>
          <w:lang w:val="en-US"/>
        </w:rPr>
        <w:t> :</w:t>
      </w:r>
      <w:r w:rsidRPr="008B4FA7">
        <w:rPr>
          <w:rFonts w:asciiTheme="minorHAnsi" w:hAnsiTheme="minorHAnsi" w:cstheme="minorHAnsi"/>
          <w:b/>
          <w:sz w:val="36"/>
          <w:lang w:val="en-US"/>
        </w:rPr>
        <w:t xml:space="preserve"> alpesylvainmenu@gmail.com</w:t>
      </w:r>
      <w:r w:rsidRPr="008B4FA7">
        <w:rPr>
          <w:rFonts w:asciiTheme="minorHAnsi" w:hAnsiTheme="minorHAnsi" w:cstheme="minorHAnsi"/>
          <w:sz w:val="36"/>
          <w:lang w:val="en-US"/>
        </w:rPr>
        <w:t xml:space="preserve"> </w:t>
      </w:r>
      <w:r>
        <w:rPr>
          <w:rFonts w:asciiTheme="minorHAnsi" w:hAnsiTheme="minorHAnsi" w:cstheme="minorHAnsi"/>
          <w:sz w:val="36"/>
          <w:lang w:val="en-US"/>
        </w:rPr>
        <w:t xml:space="preserve">  </w:t>
      </w:r>
      <w:r>
        <w:rPr>
          <w:rFonts w:asciiTheme="minorHAnsi" w:hAnsiTheme="minorHAnsi" w:cstheme="minorHAnsi"/>
          <w:sz w:val="22"/>
          <w:szCs w:val="22"/>
          <w:lang w:val="en-US"/>
        </w:rPr>
        <w:t>SITE WEB</w:t>
      </w:r>
      <w:r w:rsidRPr="008B4FA7">
        <w:rPr>
          <w:rFonts w:asciiTheme="minorHAnsi" w:hAnsiTheme="minorHAnsi" w:cstheme="minorHAnsi"/>
          <w:sz w:val="22"/>
          <w:szCs w:val="22"/>
          <w:lang w:val="en-US"/>
        </w:rPr>
        <w:t xml:space="preserve"> : </w:t>
      </w:r>
      <w:r w:rsidRPr="008B4FA7">
        <w:rPr>
          <w:rFonts w:asciiTheme="minorHAnsi" w:hAnsiTheme="minorHAnsi" w:cstheme="minorHAnsi"/>
          <w:b/>
          <w:sz w:val="36"/>
          <w:lang w:val="en-US"/>
        </w:rPr>
        <w:t>https://alpe.sylvainmenu.fr</w:t>
      </w:r>
    </w:p>
    <w:p w:rsidR="008F1F6E" w:rsidRPr="008F1F6E" w:rsidRDefault="008F1F6E" w:rsidP="008F1F6E">
      <w:pPr>
        <w:jc w:val="center"/>
        <w:rPr>
          <w:rFonts w:asciiTheme="minorHAnsi" w:hAnsiTheme="minorHAnsi" w:cstheme="minorHAnsi"/>
          <w:b/>
          <w:sz w:val="16"/>
          <w:lang w:val="en-US"/>
        </w:rPr>
      </w:pPr>
    </w:p>
    <w:tbl>
      <w:tblPr>
        <w:tblStyle w:val="Grilledutableau"/>
        <w:tblW w:w="10500" w:type="dxa"/>
        <w:tblInd w:w="-15"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E7E6E6" w:themeFill="background2"/>
        <w:tblLook w:val="04A0" w:firstRow="1" w:lastRow="0" w:firstColumn="1" w:lastColumn="0" w:noHBand="0" w:noVBand="1"/>
      </w:tblPr>
      <w:tblGrid>
        <w:gridCol w:w="6237"/>
        <w:gridCol w:w="4263"/>
      </w:tblGrid>
      <w:tr w:rsidR="00E52F97" w:rsidTr="008F1F6E">
        <w:trPr>
          <w:trHeight w:val="77"/>
        </w:trPr>
        <w:tc>
          <w:tcPr>
            <w:tcW w:w="6237" w:type="dxa"/>
            <w:tcBorders>
              <w:top w:val="single" w:sz="12" w:space="0" w:color="auto"/>
              <w:left w:val="single" w:sz="12" w:space="0" w:color="auto"/>
              <w:bottom w:val="single" w:sz="12" w:space="0" w:color="auto"/>
              <w:right w:val="single" w:sz="12" w:space="0" w:color="auto"/>
            </w:tcBorders>
            <w:shd w:val="clear" w:color="auto" w:fill="FFFFFF" w:themeFill="background1"/>
            <w:tcMar>
              <w:left w:w="170" w:type="dxa"/>
              <w:right w:w="170" w:type="dxa"/>
            </w:tcMar>
          </w:tcPr>
          <w:p w:rsidR="008F1F6E" w:rsidRPr="00B5344E" w:rsidRDefault="008F1F6E" w:rsidP="008F1F6E">
            <w:pPr>
              <w:ind w:left="-28"/>
              <w:jc w:val="both"/>
              <w:rPr>
                <w:rFonts w:asciiTheme="minorHAnsi" w:hAnsiTheme="minorHAnsi" w:cstheme="minorHAnsi"/>
                <w:sz w:val="22"/>
                <w:szCs w:val="26"/>
              </w:rPr>
            </w:pPr>
            <w:r w:rsidRPr="00B5344E">
              <w:rPr>
                <w:rFonts w:asciiTheme="minorHAnsi" w:hAnsiTheme="minorHAnsi" w:cstheme="minorHAnsi"/>
                <w:sz w:val="22"/>
                <w:szCs w:val="26"/>
                <w:u w:val="single"/>
              </w:rPr>
              <w:t>Nos objectifs</w:t>
            </w:r>
            <w:r w:rsidRPr="00B5344E">
              <w:rPr>
                <w:rFonts w:asciiTheme="minorHAnsi" w:hAnsiTheme="minorHAnsi" w:cstheme="minorHAnsi"/>
                <w:sz w:val="22"/>
                <w:szCs w:val="26"/>
              </w:rPr>
              <w:t xml:space="preserve"> : </w:t>
            </w:r>
            <w:r>
              <w:rPr>
                <w:rFonts w:asciiTheme="minorHAnsi" w:hAnsiTheme="minorHAnsi" w:cstheme="minorHAnsi"/>
                <w:b/>
                <w:sz w:val="22"/>
                <w:szCs w:val="26"/>
              </w:rPr>
              <w:t>P</w:t>
            </w:r>
            <w:r w:rsidRPr="00B5344E">
              <w:rPr>
                <w:rFonts w:asciiTheme="minorHAnsi" w:hAnsiTheme="minorHAnsi" w:cstheme="minorHAnsi"/>
                <w:b/>
                <w:sz w:val="22"/>
                <w:szCs w:val="26"/>
              </w:rPr>
              <w:t>articiper</w:t>
            </w:r>
            <w:r w:rsidRPr="00B5344E">
              <w:rPr>
                <w:rFonts w:asciiTheme="minorHAnsi" w:hAnsiTheme="minorHAnsi" w:cstheme="minorHAnsi"/>
                <w:sz w:val="22"/>
                <w:szCs w:val="26"/>
              </w:rPr>
              <w:t xml:space="preserve"> aux différentes i</w:t>
            </w:r>
            <w:r>
              <w:rPr>
                <w:rFonts w:asciiTheme="minorHAnsi" w:hAnsiTheme="minorHAnsi" w:cstheme="minorHAnsi"/>
                <w:sz w:val="22"/>
                <w:szCs w:val="26"/>
              </w:rPr>
              <w:t>nstances (Conseils de C</w:t>
            </w:r>
            <w:r w:rsidRPr="00B5344E">
              <w:rPr>
                <w:rFonts w:asciiTheme="minorHAnsi" w:hAnsiTheme="minorHAnsi" w:cstheme="minorHAnsi"/>
                <w:sz w:val="22"/>
                <w:szCs w:val="26"/>
              </w:rPr>
              <w:t xml:space="preserve">lasses, </w:t>
            </w:r>
            <w:r>
              <w:rPr>
                <w:rFonts w:asciiTheme="minorHAnsi" w:hAnsiTheme="minorHAnsi" w:cstheme="minorHAnsi"/>
                <w:sz w:val="22"/>
                <w:szCs w:val="26"/>
              </w:rPr>
              <w:t>Conseils d’A</w:t>
            </w:r>
            <w:r w:rsidRPr="00B5344E">
              <w:rPr>
                <w:rFonts w:asciiTheme="minorHAnsi" w:hAnsiTheme="minorHAnsi" w:cstheme="minorHAnsi"/>
                <w:sz w:val="22"/>
                <w:szCs w:val="26"/>
              </w:rPr>
              <w:t>dminis</w:t>
            </w:r>
            <w:r>
              <w:rPr>
                <w:rFonts w:asciiTheme="minorHAnsi" w:hAnsiTheme="minorHAnsi" w:cstheme="minorHAnsi"/>
                <w:sz w:val="22"/>
                <w:szCs w:val="26"/>
              </w:rPr>
              <w:t>tration, Foyer Socio-Educatif, Conseils de D</w:t>
            </w:r>
            <w:r w:rsidRPr="00B5344E">
              <w:rPr>
                <w:rFonts w:asciiTheme="minorHAnsi" w:hAnsiTheme="minorHAnsi" w:cstheme="minorHAnsi"/>
                <w:sz w:val="22"/>
                <w:szCs w:val="26"/>
              </w:rPr>
              <w:t xml:space="preserve">iscipline…), vous </w:t>
            </w:r>
            <w:r w:rsidRPr="00B5344E">
              <w:rPr>
                <w:rFonts w:asciiTheme="minorHAnsi" w:hAnsiTheme="minorHAnsi" w:cstheme="minorHAnsi"/>
                <w:b/>
                <w:sz w:val="22"/>
                <w:szCs w:val="26"/>
              </w:rPr>
              <w:t>informer</w:t>
            </w:r>
            <w:r w:rsidRPr="00B5344E">
              <w:rPr>
                <w:rFonts w:asciiTheme="minorHAnsi" w:hAnsiTheme="minorHAnsi" w:cstheme="minorHAnsi"/>
                <w:sz w:val="22"/>
                <w:szCs w:val="26"/>
              </w:rPr>
              <w:t xml:space="preserve"> régulièrement et </w:t>
            </w:r>
            <w:r w:rsidRPr="00B5344E">
              <w:rPr>
                <w:rFonts w:asciiTheme="minorHAnsi" w:hAnsiTheme="minorHAnsi" w:cstheme="minorHAnsi"/>
                <w:b/>
                <w:sz w:val="22"/>
                <w:szCs w:val="26"/>
              </w:rPr>
              <w:t>agir</w:t>
            </w:r>
            <w:r w:rsidRPr="00B5344E">
              <w:rPr>
                <w:rFonts w:asciiTheme="minorHAnsi" w:hAnsiTheme="minorHAnsi" w:cstheme="minorHAnsi"/>
                <w:sz w:val="22"/>
                <w:szCs w:val="26"/>
              </w:rPr>
              <w:t xml:space="preserve"> au quotidien.</w:t>
            </w:r>
          </w:p>
        </w:tc>
        <w:tc>
          <w:tcPr>
            <w:tcW w:w="4263" w:type="dxa"/>
            <w:tcBorders>
              <w:top w:val="single" w:sz="4" w:space="0" w:color="auto"/>
              <w:left w:val="single" w:sz="12" w:space="0" w:color="auto"/>
              <w:bottom w:val="single" w:sz="4" w:space="0" w:color="auto"/>
              <w:right w:val="single" w:sz="4" w:space="0" w:color="auto"/>
            </w:tcBorders>
            <w:shd w:val="clear" w:color="auto" w:fill="FFFFFF" w:themeFill="background1"/>
            <w:tcMar>
              <w:left w:w="170" w:type="dxa"/>
              <w:right w:w="170" w:type="dxa"/>
            </w:tcMar>
          </w:tcPr>
          <w:p w:rsidR="008F1F6E" w:rsidRPr="008B4FA7" w:rsidRDefault="008F1F6E" w:rsidP="005E16A6">
            <w:pPr>
              <w:spacing w:line="216" w:lineRule="auto"/>
              <w:jc w:val="both"/>
              <w:rPr>
                <w:sz w:val="26"/>
                <w:szCs w:val="26"/>
              </w:rPr>
            </w:pPr>
            <w:r w:rsidRPr="008B4FA7">
              <w:rPr>
                <w:rFonts w:asciiTheme="minorHAnsi" w:hAnsiTheme="minorHAnsi" w:cstheme="minorHAnsi"/>
                <w:sz w:val="26"/>
                <w:szCs w:val="26"/>
              </w:rPr>
              <w:t xml:space="preserve">Votre adhésion vous permet de </w:t>
            </w:r>
            <w:r w:rsidRPr="008B4FA7">
              <w:rPr>
                <w:rFonts w:asciiTheme="minorHAnsi" w:hAnsiTheme="minorHAnsi" w:cstheme="minorHAnsi"/>
                <w:b/>
                <w:sz w:val="26"/>
                <w:szCs w:val="26"/>
              </w:rPr>
              <w:t>recevoir de l’information sur la vie du collège</w:t>
            </w:r>
            <w:r w:rsidRPr="008B4FA7">
              <w:rPr>
                <w:rFonts w:asciiTheme="minorHAnsi" w:hAnsiTheme="minorHAnsi" w:cstheme="minorHAnsi"/>
                <w:sz w:val="26"/>
                <w:szCs w:val="26"/>
              </w:rPr>
              <w:t xml:space="preserve"> et d’</w:t>
            </w:r>
            <w:r w:rsidRPr="008B4FA7">
              <w:rPr>
                <w:rFonts w:asciiTheme="minorHAnsi" w:hAnsiTheme="minorHAnsi" w:cstheme="minorHAnsi"/>
                <w:b/>
                <w:sz w:val="26"/>
                <w:szCs w:val="26"/>
              </w:rPr>
              <w:t>exprimer vos idées</w:t>
            </w:r>
            <w:r w:rsidRPr="008B4FA7">
              <w:rPr>
                <w:rFonts w:asciiTheme="minorHAnsi" w:hAnsiTheme="minorHAnsi" w:cstheme="minorHAnsi"/>
                <w:sz w:val="26"/>
                <w:szCs w:val="26"/>
              </w:rPr>
              <w:t>.</w:t>
            </w:r>
          </w:p>
        </w:tc>
      </w:tr>
    </w:tbl>
    <w:p w:rsidR="008F1F6E" w:rsidRPr="008F1F6E" w:rsidRDefault="008F1F6E" w:rsidP="008F1F6E">
      <w:pPr>
        <w:rPr>
          <w:rFonts w:asciiTheme="minorHAnsi" w:hAnsiTheme="minorHAnsi" w:cstheme="minorHAnsi"/>
          <w:b/>
          <w:sz w:val="6"/>
          <w:szCs w:val="10"/>
        </w:rPr>
      </w:pPr>
    </w:p>
    <w:p w:rsidR="008F1F6E" w:rsidRDefault="008F1F6E" w:rsidP="008F1F6E">
      <w:r>
        <w:rPr>
          <w:rFonts w:ascii="Comic Sans MS" w:hAnsi="Comic Sans MS"/>
          <w:noProof/>
          <w:lang w:eastAsia="fr-FR"/>
        </w:rPr>
        <mc:AlternateContent>
          <mc:Choice Requires="wps">
            <w:drawing>
              <wp:anchor distT="0" distB="0" distL="114300" distR="114300" simplePos="0" relativeHeight="251668480" behindDoc="0" locked="0" layoutInCell="1" allowOverlap="1" wp14:anchorId="288FE0DC" wp14:editId="32B21A76">
                <wp:simplePos x="0" y="0"/>
                <wp:positionH relativeFrom="column">
                  <wp:posOffset>-361950</wp:posOffset>
                </wp:positionH>
                <wp:positionV relativeFrom="paragraph">
                  <wp:posOffset>113030</wp:posOffset>
                </wp:positionV>
                <wp:extent cx="7429500" cy="0"/>
                <wp:effectExtent l="12065" t="15240" r="6985" b="13335"/>
                <wp:wrapNone/>
                <wp:docPr id="12"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429500" cy="0"/>
                        </a:xfrm>
                        <a:prstGeom prst="line">
                          <a:avLst/>
                        </a:prstGeom>
                        <a:noFill/>
                        <a:ln w="12700">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F282F3" id="Line 15"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5pt,8.9pt" to="556.5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" strokeweight="1pt">
                <v:stroke dashstyle="1 1"/>
              </v:line>
            </w:pict>
          </mc:Fallback>
        </mc:AlternateContent>
      </w:r>
      <w:r>
        <w:rPr>
          <w:sz w:val="32"/>
        </w:rPr>
        <w:sym w:font="Wingdings" w:char="F022"/>
      </w:r>
    </w:p>
    <w:p w:rsidR="008F1F6E" w:rsidRPr="00234EFD" w:rsidRDefault="008F1F6E" w:rsidP="008F1F6E">
      <w:pPr>
        <w:pStyle w:val="Titre1"/>
        <w:tabs>
          <w:tab w:val="clear" w:pos="0"/>
        </w:tabs>
        <w:ind w:left="1843"/>
        <w:jc w:val="center"/>
        <w:rPr>
          <w:rFonts w:asciiTheme="minorHAnsi" w:hAnsiTheme="minorHAnsi" w:cstheme="minorHAnsi"/>
          <w:bCs/>
          <w:szCs w:val="28"/>
        </w:rPr>
      </w:pPr>
      <w:r w:rsidRPr="00234EFD">
        <w:rPr>
          <w:rFonts w:asciiTheme="minorHAnsi" w:hAnsiTheme="minorHAnsi" w:cstheme="minorHAnsi"/>
          <w:b/>
          <w:bCs/>
          <w:noProof/>
          <w:sz w:val="24"/>
          <w:lang w:eastAsia="fr-FR"/>
        </w:rPr>
        <w:drawing>
          <wp:anchor distT="0" distB="0" distL="114300" distR="114300" simplePos="0" relativeHeight="251670528" behindDoc="0" locked="0" layoutInCell="1" allowOverlap="1" wp14:anchorId="75ADDFBB" wp14:editId="2A6CF1FC">
            <wp:simplePos x="0" y="0"/>
            <wp:positionH relativeFrom="margin">
              <wp:align>left</wp:align>
            </wp:positionH>
            <wp:positionV relativeFrom="paragraph">
              <wp:posOffset>-10190</wp:posOffset>
            </wp:positionV>
            <wp:extent cx="999490" cy="967740"/>
            <wp:effectExtent l="0" t="0" r="0" b="3810"/>
            <wp:wrapNone/>
            <wp:docPr id="14" name="Image 14" descr="LOGO AL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ALP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99490" cy="967740"/>
                    </a:xfrm>
                    <a:prstGeom prst="rect">
                      <a:avLst/>
                    </a:prstGeom>
                    <a:noFill/>
                    <a:ln>
                      <a:noFill/>
                    </a:ln>
                  </pic:spPr>
                </pic:pic>
              </a:graphicData>
            </a:graphic>
          </wp:anchor>
        </w:drawing>
      </w:r>
      <w:r w:rsidRPr="00234EFD">
        <w:rPr>
          <w:rFonts w:asciiTheme="minorHAnsi" w:hAnsiTheme="minorHAnsi" w:cstheme="minorHAnsi"/>
          <w:b/>
          <w:bCs/>
          <w:szCs w:val="28"/>
        </w:rPr>
        <w:t>A</w:t>
      </w:r>
      <w:r w:rsidRPr="00234EFD">
        <w:rPr>
          <w:rFonts w:asciiTheme="minorHAnsi" w:hAnsiTheme="minorHAnsi" w:cstheme="minorHAnsi"/>
          <w:bCs/>
          <w:szCs w:val="28"/>
        </w:rPr>
        <w:t xml:space="preserve">ssociation </w:t>
      </w:r>
      <w:r w:rsidRPr="00234EFD">
        <w:rPr>
          <w:rFonts w:asciiTheme="minorHAnsi" w:hAnsiTheme="minorHAnsi" w:cstheme="minorHAnsi"/>
          <w:b/>
          <w:bCs/>
          <w:szCs w:val="28"/>
        </w:rPr>
        <w:t>L</w:t>
      </w:r>
      <w:r w:rsidRPr="00234EFD">
        <w:rPr>
          <w:rFonts w:asciiTheme="minorHAnsi" w:hAnsiTheme="minorHAnsi" w:cstheme="minorHAnsi"/>
          <w:bCs/>
          <w:szCs w:val="28"/>
        </w:rPr>
        <w:t xml:space="preserve">aïque des </w:t>
      </w:r>
      <w:r w:rsidRPr="00234EFD">
        <w:rPr>
          <w:rFonts w:asciiTheme="minorHAnsi" w:hAnsiTheme="minorHAnsi" w:cstheme="minorHAnsi"/>
          <w:b/>
          <w:bCs/>
          <w:szCs w:val="28"/>
        </w:rPr>
        <w:t>P</w:t>
      </w:r>
      <w:r w:rsidRPr="00234EFD">
        <w:rPr>
          <w:rFonts w:asciiTheme="minorHAnsi" w:hAnsiTheme="minorHAnsi" w:cstheme="minorHAnsi"/>
          <w:bCs/>
          <w:szCs w:val="28"/>
        </w:rPr>
        <w:t>arents d’</w:t>
      </w:r>
      <w:r w:rsidRPr="00234EFD">
        <w:rPr>
          <w:rFonts w:asciiTheme="minorHAnsi" w:hAnsiTheme="minorHAnsi" w:cstheme="minorHAnsi"/>
          <w:b/>
          <w:bCs/>
          <w:szCs w:val="28"/>
        </w:rPr>
        <w:t>E</w:t>
      </w:r>
      <w:r w:rsidRPr="00234EFD">
        <w:rPr>
          <w:rFonts w:asciiTheme="minorHAnsi" w:hAnsiTheme="minorHAnsi" w:cstheme="minorHAnsi"/>
          <w:bCs/>
          <w:szCs w:val="28"/>
        </w:rPr>
        <w:t>lèves</w:t>
      </w:r>
      <w:r w:rsidRPr="00234EFD">
        <w:rPr>
          <w:rFonts w:asciiTheme="minorHAnsi" w:hAnsiTheme="minorHAnsi" w:cstheme="minorHAnsi"/>
          <w:b/>
          <w:bCs/>
          <w:sz w:val="32"/>
          <w:szCs w:val="28"/>
        </w:rPr>
        <w:t xml:space="preserve"> </w:t>
      </w:r>
      <w:r w:rsidRPr="00234EFD">
        <w:rPr>
          <w:rFonts w:asciiTheme="minorHAnsi" w:hAnsiTheme="minorHAnsi" w:cstheme="minorHAnsi"/>
          <w:bCs/>
          <w:szCs w:val="28"/>
        </w:rPr>
        <w:t>du Collège Sylvain MENU</w:t>
      </w:r>
    </w:p>
    <w:p w:rsidR="008F1F6E" w:rsidRPr="00E509BB" w:rsidRDefault="008F1F6E" w:rsidP="008F1F6E">
      <w:pPr>
        <w:pStyle w:val="Titre1"/>
        <w:tabs>
          <w:tab w:val="clear" w:pos="0"/>
        </w:tabs>
        <w:ind w:left="1843"/>
        <w:jc w:val="center"/>
        <w:rPr>
          <w:noProof/>
          <w:sz w:val="10"/>
          <w:lang w:eastAsia="fr-FR"/>
        </w:rPr>
      </w:pPr>
      <w:r w:rsidRPr="00E509BB">
        <w:rPr>
          <w:noProof/>
          <w:lang w:eastAsia="fr-FR"/>
        </w:rPr>
        <w:t xml:space="preserve"> </w:t>
      </w:r>
    </w:p>
    <w:p w:rsidR="008F1F6E" w:rsidRPr="00E509BB" w:rsidRDefault="008F1F6E" w:rsidP="008F1F6E">
      <w:pPr>
        <w:pStyle w:val="Titre2"/>
        <w:pBdr>
          <w:top w:val="single" w:sz="12" w:space="1" w:color="auto"/>
          <w:bottom w:val="single" w:sz="12" w:space="1" w:color="auto"/>
        </w:pBdr>
        <w:ind w:left="1843"/>
        <w:rPr>
          <w:rFonts w:ascii="Times New Roman" w:hAnsi="Times New Roman"/>
          <w:b/>
          <w:sz w:val="12"/>
        </w:rPr>
      </w:pPr>
    </w:p>
    <w:p w:rsidR="008F1F6E" w:rsidRDefault="008F1F6E" w:rsidP="008F1F6E">
      <w:pPr>
        <w:pStyle w:val="Titre2"/>
        <w:pBdr>
          <w:top w:val="single" w:sz="12" w:space="1" w:color="auto"/>
          <w:bottom w:val="single" w:sz="12" w:space="1" w:color="auto"/>
        </w:pBdr>
        <w:ind w:left="1843"/>
        <w:rPr>
          <w:rFonts w:ascii="Times New Roman" w:hAnsi="Times New Roman"/>
          <w:b/>
          <w:sz w:val="56"/>
          <w:szCs w:val="56"/>
        </w:rPr>
      </w:pPr>
      <w:r>
        <w:rPr>
          <w:rFonts w:ascii="Times New Roman" w:hAnsi="Times New Roman"/>
          <w:b/>
          <w:sz w:val="56"/>
          <w:szCs w:val="56"/>
        </w:rPr>
        <w:t>BULLETIN D'ADH</w:t>
      </w:r>
      <w:r w:rsidRPr="00234EFD">
        <w:rPr>
          <w:rFonts w:ascii="Times New Roman" w:hAnsi="Times New Roman"/>
          <w:b/>
          <w:sz w:val="56"/>
          <w:szCs w:val="56"/>
        </w:rPr>
        <w:t>É</w:t>
      </w:r>
      <w:r>
        <w:rPr>
          <w:rFonts w:ascii="Times New Roman" w:hAnsi="Times New Roman"/>
          <w:b/>
          <w:sz w:val="56"/>
          <w:szCs w:val="56"/>
        </w:rPr>
        <w:t>SION</w:t>
      </w:r>
    </w:p>
    <w:p w:rsidR="008F1F6E" w:rsidRPr="00E509BB" w:rsidRDefault="008F1F6E" w:rsidP="008F1F6E">
      <w:pPr>
        <w:pStyle w:val="Titre2"/>
        <w:pBdr>
          <w:top w:val="single" w:sz="12" w:space="1" w:color="auto"/>
          <w:bottom w:val="single" w:sz="12" w:space="1" w:color="auto"/>
        </w:pBdr>
        <w:ind w:left="1843"/>
        <w:rPr>
          <w:rFonts w:ascii="Times New Roman" w:hAnsi="Times New Roman"/>
          <w:b/>
          <w:sz w:val="10"/>
        </w:rPr>
      </w:pPr>
    </w:p>
    <w:p w:rsidR="008F1F6E" w:rsidRPr="008F1F6E" w:rsidRDefault="008F1F6E" w:rsidP="008F1F6E">
      <w:pPr>
        <w:ind w:left="1843"/>
        <w:jc w:val="right"/>
        <w:rPr>
          <w:rFonts w:asciiTheme="majorHAnsi" w:hAnsiTheme="majorHAnsi" w:cstheme="majorHAnsi"/>
        </w:rPr>
      </w:pPr>
      <w:r w:rsidRPr="00E509BB">
        <w:rPr>
          <w:rFonts w:asciiTheme="majorHAnsi" w:hAnsiTheme="majorHAnsi" w:cstheme="majorHAnsi"/>
        </w:rPr>
        <w:t>Année scolaire 2021-2022</w:t>
      </w:r>
    </w:p>
    <w:p w:rsidR="008F1F6E" w:rsidRPr="00E76FF0" w:rsidRDefault="008F1F6E" w:rsidP="008F1F6E">
      <w:pPr>
        <w:rPr>
          <w:rFonts w:asciiTheme="minorHAnsi" w:hAnsiTheme="minorHAnsi" w:cstheme="minorHAnsi"/>
          <w:b/>
          <w:sz w:val="22"/>
        </w:rPr>
        <w:sectPr w:rsidR="008F1F6E" w:rsidRPr="00E76FF0" w:rsidSect="00E52F97">
          <w:footnotePr>
            <w:pos w:val="beneathText"/>
          </w:footnotePr>
          <w:type w:val="continuous"/>
          <w:pgSz w:w="11905" w:h="16837"/>
          <w:pgMar w:top="794" w:right="709" w:bottom="57" w:left="709" w:header="720" w:footer="720" w:gutter="0"/>
          <w:cols w:space="720"/>
          <w:docGrid w:linePitch="360"/>
        </w:sectPr>
      </w:pPr>
      <w:r w:rsidRPr="00E76FF0">
        <w:rPr>
          <w:rFonts w:asciiTheme="minorHAnsi" w:hAnsiTheme="minorHAnsi" w:cstheme="minorHAnsi"/>
          <w:b/>
          <w:sz w:val="22"/>
        </w:rPr>
        <w:t>Le Parent </w:t>
      </w:r>
    </w:p>
    <w:tbl>
      <w:tblPr>
        <w:tblStyle w:val="Grilledutableau"/>
        <w:tblW w:w="104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508"/>
        <w:gridCol w:w="2977"/>
      </w:tblGrid>
      <w:tr w:rsidR="008F1F6E" w:rsidRPr="00B5344E" w:rsidTr="005E16A6">
        <w:tc>
          <w:tcPr>
            <w:tcW w:w="7508" w:type="dxa"/>
            <w:tcBorders>
              <w:top w:val="single" w:sz="4" w:space="0" w:color="auto"/>
              <w:left w:val="single" w:sz="4" w:space="0" w:color="auto"/>
              <w:right w:val="single" w:sz="4" w:space="0" w:color="auto"/>
            </w:tcBorders>
          </w:tcPr>
          <w:p w:rsidR="008F1F6E" w:rsidRDefault="008F1F6E" w:rsidP="005E16A6">
            <w:pPr>
              <w:tabs>
                <w:tab w:val="left" w:pos="880"/>
                <w:tab w:val="right" w:leader="dot" w:pos="6975"/>
              </w:tabs>
              <w:spacing w:line="360" w:lineRule="auto"/>
              <w:rPr>
                <w:rFonts w:asciiTheme="minorHAnsi" w:hAnsiTheme="minorHAnsi" w:cstheme="minorHAnsi"/>
                <w:sz w:val="22"/>
              </w:rPr>
            </w:pPr>
            <w:r>
              <w:rPr>
                <w:rFonts w:asciiTheme="minorHAnsi" w:hAnsiTheme="minorHAnsi" w:cstheme="minorHAnsi"/>
                <w:sz w:val="22"/>
                <w:u w:val="single"/>
              </w:rPr>
              <w:t>Vos i</w:t>
            </w:r>
            <w:r w:rsidRPr="00E76FF0">
              <w:rPr>
                <w:rFonts w:asciiTheme="minorHAnsi" w:hAnsiTheme="minorHAnsi" w:cstheme="minorHAnsi"/>
                <w:sz w:val="22"/>
                <w:u w:val="single"/>
              </w:rPr>
              <w:t>nformation</w:t>
            </w:r>
            <w:r>
              <w:rPr>
                <w:rFonts w:asciiTheme="minorHAnsi" w:hAnsiTheme="minorHAnsi" w:cstheme="minorHAnsi"/>
                <w:sz w:val="22"/>
                <w:u w:val="single"/>
              </w:rPr>
              <w:t>s</w:t>
            </w:r>
          </w:p>
          <w:p w:rsidR="008F1F6E" w:rsidRPr="00B5344E" w:rsidRDefault="008F1F6E" w:rsidP="005E16A6">
            <w:pPr>
              <w:tabs>
                <w:tab w:val="left" w:pos="880"/>
                <w:tab w:val="right" w:leader="dot" w:pos="6975"/>
              </w:tabs>
              <w:spacing w:line="360" w:lineRule="auto"/>
              <w:rPr>
                <w:rFonts w:asciiTheme="minorHAnsi" w:hAnsiTheme="minorHAnsi" w:cstheme="minorHAnsi"/>
                <w:sz w:val="22"/>
              </w:rPr>
            </w:pPr>
            <w:r w:rsidRPr="00B5344E">
              <w:rPr>
                <w:rFonts w:asciiTheme="minorHAnsi" w:hAnsiTheme="minorHAnsi" w:cstheme="minorHAnsi"/>
                <w:sz w:val="22"/>
              </w:rPr>
              <w:t>Nom </w:t>
            </w:r>
            <w:r w:rsidRPr="00B5344E">
              <w:rPr>
                <w:rFonts w:asciiTheme="minorHAnsi" w:hAnsiTheme="minorHAnsi" w:cstheme="minorHAnsi"/>
                <w:sz w:val="22"/>
              </w:rPr>
              <w:tab/>
              <w:t xml:space="preserve">: </w:t>
            </w:r>
            <w:r>
              <w:rPr>
                <w:rFonts w:asciiTheme="minorHAnsi" w:hAnsiTheme="minorHAnsi" w:cstheme="minorHAnsi"/>
                <w:sz w:val="22"/>
              </w:rPr>
              <w:sym w:font="Webdings" w:char="F063"/>
            </w:r>
            <w:r>
              <w:rPr>
                <w:rFonts w:asciiTheme="minorHAnsi" w:hAnsiTheme="minorHAnsi" w:cstheme="minorHAnsi"/>
                <w:sz w:val="22"/>
              </w:rPr>
              <w:t xml:space="preserve"> M. </w:t>
            </w:r>
            <w:r>
              <w:rPr>
                <w:rFonts w:asciiTheme="minorHAnsi" w:hAnsiTheme="minorHAnsi" w:cstheme="minorHAnsi"/>
                <w:sz w:val="22"/>
              </w:rPr>
              <w:sym w:font="Webdings" w:char="F063"/>
            </w:r>
            <w:r>
              <w:rPr>
                <w:rFonts w:asciiTheme="minorHAnsi" w:hAnsiTheme="minorHAnsi" w:cstheme="minorHAnsi"/>
                <w:sz w:val="22"/>
              </w:rPr>
              <w:t xml:space="preserve"> Mme </w:t>
            </w:r>
            <w:r w:rsidRPr="00B5344E">
              <w:rPr>
                <w:rFonts w:asciiTheme="minorHAnsi" w:hAnsiTheme="minorHAnsi" w:cstheme="minorHAnsi"/>
                <w:sz w:val="22"/>
              </w:rPr>
              <w:tab/>
            </w:r>
          </w:p>
          <w:p w:rsidR="008F1F6E" w:rsidRPr="00B5344E" w:rsidRDefault="008F1F6E" w:rsidP="005E16A6">
            <w:pPr>
              <w:tabs>
                <w:tab w:val="left" w:pos="880"/>
                <w:tab w:val="right" w:leader="dot" w:pos="6975"/>
              </w:tabs>
              <w:spacing w:line="360" w:lineRule="auto"/>
              <w:rPr>
                <w:rFonts w:asciiTheme="minorHAnsi" w:hAnsiTheme="minorHAnsi" w:cstheme="minorHAnsi"/>
                <w:sz w:val="22"/>
              </w:rPr>
            </w:pPr>
            <w:r w:rsidRPr="00B5344E">
              <w:rPr>
                <w:rFonts w:asciiTheme="minorHAnsi" w:hAnsiTheme="minorHAnsi" w:cstheme="minorHAnsi"/>
                <w:sz w:val="22"/>
              </w:rPr>
              <w:t>Prénom</w:t>
            </w:r>
            <w:r w:rsidRPr="00B5344E">
              <w:rPr>
                <w:rFonts w:asciiTheme="minorHAnsi" w:hAnsiTheme="minorHAnsi" w:cstheme="minorHAnsi"/>
                <w:sz w:val="22"/>
              </w:rPr>
              <w:tab/>
              <w:t xml:space="preserve">: </w:t>
            </w:r>
            <w:r w:rsidRPr="00B5344E">
              <w:rPr>
                <w:rFonts w:asciiTheme="minorHAnsi" w:hAnsiTheme="minorHAnsi" w:cstheme="minorHAnsi"/>
                <w:sz w:val="22"/>
              </w:rPr>
              <w:tab/>
            </w:r>
          </w:p>
        </w:tc>
        <w:tc>
          <w:tcPr>
            <w:tcW w:w="2977" w:type="dxa"/>
            <w:tcBorders>
              <w:top w:val="single" w:sz="4" w:space="0" w:color="auto"/>
              <w:left w:val="single" w:sz="4" w:space="0" w:color="auto"/>
              <w:bottom w:val="single" w:sz="4" w:space="0" w:color="auto"/>
              <w:right w:val="single" w:sz="4" w:space="0" w:color="auto"/>
            </w:tcBorders>
          </w:tcPr>
          <w:p w:rsidR="008F1F6E" w:rsidRPr="00B5344E" w:rsidRDefault="008F1F6E" w:rsidP="005E16A6">
            <w:pPr>
              <w:ind w:left="175"/>
              <w:rPr>
                <w:rFonts w:asciiTheme="minorHAnsi" w:hAnsiTheme="minorHAnsi" w:cstheme="minorHAnsi"/>
                <w:sz w:val="22"/>
              </w:rPr>
            </w:pPr>
            <w:r>
              <w:rPr>
                <w:rFonts w:asciiTheme="minorHAnsi" w:hAnsiTheme="minorHAnsi" w:cstheme="minorHAnsi"/>
                <w:sz w:val="22"/>
                <w:u w:val="single"/>
              </w:rPr>
              <w:t>Votre i</w:t>
            </w:r>
            <w:r w:rsidRPr="00E76FF0">
              <w:rPr>
                <w:rFonts w:asciiTheme="minorHAnsi" w:hAnsiTheme="minorHAnsi" w:cstheme="minorHAnsi"/>
                <w:sz w:val="22"/>
                <w:u w:val="single"/>
              </w:rPr>
              <w:t>mplication</w:t>
            </w:r>
            <w:r w:rsidRPr="00B5344E">
              <w:rPr>
                <w:rFonts w:asciiTheme="minorHAnsi" w:hAnsiTheme="minorHAnsi" w:cstheme="minorHAnsi"/>
                <w:sz w:val="22"/>
              </w:rPr>
              <w:br/>
            </w:r>
            <w:r>
              <w:rPr>
                <w:rFonts w:asciiTheme="minorHAnsi" w:hAnsiTheme="minorHAnsi" w:cstheme="minorHAnsi"/>
                <w:sz w:val="22"/>
              </w:rPr>
              <w:sym w:font="Webdings" w:char="F063"/>
            </w:r>
            <w:r w:rsidRPr="00B5344E">
              <w:rPr>
                <w:rFonts w:asciiTheme="minorHAnsi" w:hAnsiTheme="minorHAnsi" w:cstheme="minorHAnsi"/>
                <w:sz w:val="22"/>
              </w:rPr>
              <w:t xml:space="preserve"> Bureau de l’association</w:t>
            </w:r>
            <w:r w:rsidRPr="00B5344E">
              <w:rPr>
                <w:rFonts w:asciiTheme="minorHAnsi" w:hAnsiTheme="minorHAnsi" w:cstheme="minorHAnsi"/>
                <w:sz w:val="22"/>
              </w:rPr>
              <w:br/>
            </w:r>
            <w:r>
              <w:rPr>
                <w:rFonts w:asciiTheme="minorHAnsi" w:hAnsiTheme="minorHAnsi" w:cstheme="minorHAnsi"/>
                <w:sz w:val="22"/>
              </w:rPr>
              <w:sym w:font="Webdings" w:char="F063"/>
            </w:r>
            <w:r w:rsidRPr="00B5344E">
              <w:rPr>
                <w:rFonts w:asciiTheme="minorHAnsi" w:hAnsiTheme="minorHAnsi" w:cstheme="minorHAnsi"/>
                <w:sz w:val="22"/>
              </w:rPr>
              <w:t xml:space="preserve"> Conseils de classe</w:t>
            </w:r>
            <w:r w:rsidRPr="00B5344E">
              <w:rPr>
                <w:rFonts w:asciiTheme="minorHAnsi" w:hAnsiTheme="minorHAnsi" w:cstheme="minorHAnsi"/>
                <w:sz w:val="22"/>
              </w:rPr>
              <w:br/>
            </w:r>
            <w:r>
              <w:rPr>
                <w:rFonts w:asciiTheme="minorHAnsi" w:hAnsiTheme="minorHAnsi" w:cstheme="minorHAnsi"/>
                <w:sz w:val="22"/>
              </w:rPr>
              <w:sym w:font="Webdings" w:char="F063"/>
            </w:r>
            <w:r w:rsidRPr="00B5344E">
              <w:rPr>
                <w:rFonts w:asciiTheme="minorHAnsi" w:hAnsiTheme="minorHAnsi" w:cstheme="minorHAnsi"/>
                <w:sz w:val="22"/>
              </w:rPr>
              <w:t xml:space="preserve"> Conseil d’Administration</w:t>
            </w:r>
          </w:p>
        </w:tc>
      </w:tr>
      <w:tr w:rsidR="00E52F97" w:rsidRPr="00B5344E" w:rsidTr="005E16A6">
        <w:tc>
          <w:tcPr>
            <w:tcW w:w="10485" w:type="dxa"/>
            <w:gridSpan w:val="2"/>
            <w:tcBorders>
              <w:left w:val="single" w:sz="4" w:space="0" w:color="auto"/>
              <w:bottom w:val="single" w:sz="4" w:space="0" w:color="auto"/>
              <w:right w:val="single" w:sz="4" w:space="0" w:color="auto"/>
            </w:tcBorders>
          </w:tcPr>
          <w:p w:rsidR="008F1F6E" w:rsidRPr="00B5344E" w:rsidRDefault="008F1F6E" w:rsidP="005E16A6">
            <w:pPr>
              <w:tabs>
                <w:tab w:val="right" w:pos="10348"/>
              </w:tabs>
              <w:spacing w:line="360" w:lineRule="auto"/>
              <w:rPr>
                <w:rFonts w:asciiTheme="minorHAnsi" w:hAnsiTheme="minorHAnsi" w:cstheme="minorHAnsi"/>
                <w:sz w:val="22"/>
              </w:rPr>
            </w:pPr>
            <w:r w:rsidRPr="00B5344E">
              <w:rPr>
                <w:rFonts w:asciiTheme="minorHAnsi" w:hAnsiTheme="minorHAnsi" w:cstheme="minorHAnsi"/>
                <w:sz w:val="22"/>
              </w:rPr>
              <w:t>Téléphone Portable : _</w:t>
            </w:r>
            <w:r>
              <w:rPr>
                <w:rFonts w:asciiTheme="minorHAnsi" w:hAnsiTheme="minorHAnsi" w:cstheme="minorHAnsi"/>
                <w:sz w:val="22"/>
              </w:rPr>
              <w:t xml:space="preserve">_ </w:t>
            </w:r>
            <w:r w:rsidRPr="00B5344E">
              <w:rPr>
                <w:rFonts w:asciiTheme="minorHAnsi" w:hAnsiTheme="minorHAnsi" w:cstheme="minorHAnsi"/>
                <w:sz w:val="22"/>
              </w:rPr>
              <w:t>__ - _</w:t>
            </w:r>
            <w:r>
              <w:rPr>
                <w:rFonts w:asciiTheme="minorHAnsi" w:hAnsiTheme="minorHAnsi" w:cstheme="minorHAnsi"/>
                <w:sz w:val="22"/>
              </w:rPr>
              <w:t xml:space="preserve">_ </w:t>
            </w:r>
            <w:r w:rsidRPr="00B5344E">
              <w:rPr>
                <w:rFonts w:asciiTheme="minorHAnsi" w:hAnsiTheme="minorHAnsi" w:cstheme="minorHAnsi"/>
                <w:sz w:val="22"/>
              </w:rPr>
              <w:t>__ - _</w:t>
            </w:r>
            <w:r>
              <w:rPr>
                <w:rFonts w:asciiTheme="minorHAnsi" w:hAnsiTheme="minorHAnsi" w:cstheme="minorHAnsi"/>
                <w:sz w:val="22"/>
              </w:rPr>
              <w:t xml:space="preserve">_ </w:t>
            </w:r>
            <w:r w:rsidRPr="00B5344E">
              <w:rPr>
                <w:rFonts w:asciiTheme="minorHAnsi" w:hAnsiTheme="minorHAnsi" w:cstheme="minorHAnsi"/>
                <w:sz w:val="22"/>
              </w:rPr>
              <w:t xml:space="preserve">__ - </w:t>
            </w:r>
            <w:r>
              <w:rPr>
                <w:rFonts w:asciiTheme="minorHAnsi" w:hAnsiTheme="minorHAnsi" w:cstheme="minorHAnsi"/>
                <w:sz w:val="22"/>
              </w:rPr>
              <w:t>_</w:t>
            </w:r>
            <w:r w:rsidRPr="00B5344E">
              <w:rPr>
                <w:rFonts w:asciiTheme="minorHAnsi" w:hAnsiTheme="minorHAnsi" w:cstheme="minorHAnsi"/>
                <w:sz w:val="22"/>
              </w:rPr>
              <w:t>_</w:t>
            </w:r>
            <w:r>
              <w:rPr>
                <w:rFonts w:asciiTheme="minorHAnsi" w:hAnsiTheme="minorHAnsi" w:cstheme="minorHAnsi"/>
                <w:sz w:val="22"/>
              </w:rPr>
              <w:t xml:space="preserve"> </w:t>
            </w:r>
            <w:r w:rsidRPr="00B5344E">
              <w:rPr>
                <w:rFonts w:asciiTheme="minorHAnsi" w:hAnsiTheme="minorHAnsi" w:cstheme="minorHAnsi"/>
                <w:sz w:val="22"/>
              </w:rPr>
              <w:t xml:space="preserve">__ - </w:t>
            </w:r>
            <w:r>
              <w:rPr>
                <w:rFonts w:asciiTheme="minorHAnsi" w:hAnsiTheme="minorHAnsi" w:cstheme="minorHAnsi"/>
                <w:sz w:val="22"/>
              </w:rPr>
              <w:t>_</w:t>
            </w:r>
            <w:r w:rsidRPr="00B5344E">
              <w:rPr>
                <w:rFonts w:asciiTheme="minorHAnsi" w:hAnsiTheme="minorHAnsi" w:cstheme="minorHAnsi"/>
                <w:sz w:val="22"/>
              </w:rPr>
              <w:t>_</w:t>
            </w:r>
            <w:r>
              <w:rPr>
                <w:rFonts w:asciiTheme="minorHAnsi" w:hAnsiTheme="minorHAnsi" w:cstheme="minorHAnsi"/>
                <w:sz w:val="22"/>
              </w:rPr>
              <w:t xml:space="preserve"> </w:t>
            </w:r>
            <w:r w:rsidRPr="00B5344E">
              <w:rPr>
                <w:rFonts w:asciiTheme="minorHAnsi" w:hAnsiTheme="minorHAnsi" w:cstheme="minorHAnsi"/>
                <w:sz w:val="22"/>
              </w:rPr>
              <w:t xml:space="preserve">__  </w:t>
            </w:r>
            <w:r w:rsidRPr="00B5344E">
              <w:rPr>
                <w:rFonts w:asciiTheme="minorHAnsi" w:hAnsiTheme="minorHAnsi" w:cstheme="minorHAnsi"/>
                <w:sz w:val="22"/>
              </w:rPr>
              <w:tab/>
            </w:r>
            <w:r>
              <w:rPr>
                <w:rFonts w:asciiTheme="minorHAnsi" w:hAnsiTheme="minorHAnsi" w:cstheme="minorHAnsi"/>
                <w:sz w:val="22"/>
              </w:rPr>
              <w:sym w:font="Webdings" w:char="F063"/>
            </w:r>
            <w:r w:rsidRPr="00B5344E">
              <w:rPr>
                <w:rFonts w:asciiTheme="minorHAnsi" w:hAnsiTheme="minorHAnsi" w:cstheme="minorHAnsi"/>
                <w:sz w:val="22"/>
              </w:rPr>
              <w:t xml:space="preserve"> </w:t>
            </w:r>
            <w:r w:rsidRPr="00B3446F">
              <w:rPr>
                <w:rFonts w:asciiTheme="minorHAnsi" w:hAnsiTheme="minorHAnsi" w:cstheme="minorHAnsi"/>
                <w:b/>
                <w:sz w:val="22"/>
              </w:rPr>
              <w:t>Ajoutez moi à la messagerie instantanée de l’ALPE</w:t>
            </w:r>
            <w:r w:rsidRPr="00B5344E">
              <w:rPr>
                <w:rFonts w:asciiTheme="minorHAnsi" w:hAnsiTheme="minorHAnsi" w:cstheme="minorHAnsi"/>
                <w:sz w:val="22"/>
              </w:rPr>
              <w:t xml:space="preserve"> </w:t>
            </w:r>
          </w:p>
          <w:p w:rsidR="008F1F6E" w:rsidRDefault="008F1F6E" w:rsidP="005E16A6">
            <w:pPr>
              <w:rPr>
                <w:rFonts w:asciiTheme="minorHAnsi" w:hAnsiTheme="minorHAnsi" w:cstheme="minorHAnsi"/>
                <w:sz w:val="22"/>
              </w:rPr>
            </w:pPr>
            <w:r w:rsidRPr="00B5344E">
              <w:rPr>
                <w:rFonts w:asciiTheme="minorHAnsi" w:hAnsiTheme="minorHAnsi" w:cstheme="minorHAnsi"/>
                <w:sz w:val="22"/>
              </w:rPr>
              <w:t>Email : …………………………………………………….……………………………</w:t>
            </w:r>
            <w:r>
              <w:rPr>
                <w:rFonts w:asciiTheme="minorHAnsi" w:hAnsiTheme="minorHAnsi" w:cstheme="minorHAnsi"/>
                <w:sz w:val="22"/>
              </w:rPr>
              <w:t>………</w:t>
            </w:r>
            <w:r w:rsidRPr="00B5344E">
              <w:rPr>
                <w:rFonts w:asciiTheme="minorHAnsi" w:hAnsiTheme="minorHAnsi" w:cstheme="minorHAnsi"/>
                <w:sz w:val="22"/>
              </w:rPr>
              <w:t>…@………………………….………………………………………</w:t>
            </w:r>
          </w:p>
          <w:p w:rsidR="008F1F6E" w:rsidRPr="00E76FF0" w:rsidRDefault="008F1F6E" w:rsidP="005E16A6">
            <w:pPr>
              <w:jc w:val="center"/>
              <w:rPr>
                <w:rFonts w:asciiTheme="minorHAnsi" w:hAnsiTheme="minorHAnsi" w:cstheme="minorHAnsi"/>
                <w:sz w:val="22"/>
              </w:rPr>
            </w:pPr>
            <w:r w:rsidRPr="00B5344E">
              <w:rPr>
                <w:rFonts w:asciiTheme="minorHAnsi" w:hAnsiTheme="minorHAnsi" w:cstheme="minorHAnsi"/>
                <w:sz w:val="22"/>
              </w:rPr>
              <w:t>(</w:t>
            </w:r>
            <w:r w:rsidRPr="00B5344E">
              <w:rPr>
                <w:rFonts w:asciiTheme="minorHAnsi" w:hAnsiTheme="minorHAnsi" w:cstheme="minorHAnsi"/>
                <w:sz w:val="20"/>
                <w:szCs w:val="20"/>
              </w:rPr>
              <w:t xml:space="preserve">merci d'écrire lisiblement car </w:t>
            </w:r>
            <w:r>
              <w:rPr>
                <w:rFonts w:asciiTheme="minorHAnsi" w:hAnsiTheme="minorHAnsi" w:cstheme="minorHAnsi"/>
                <w:sz w:val="20"/>
                <w:szCs w:val="20"/>
              </w:rPr>
              <w:t xml:space="preserve">les </w:t>
            </w:r>
            <w:r w:rsidRPr="00B5344E">
              <w:rPr>
                <w:rFonts w:asciiTheme="minorHAnsi" w:hAnsiTheme="minorHAnsi" w:cstheme="minorHAnsi"/>
                <w:sz w:val="20"/>
                <w:szCs w:val="20"/>
              </w:rPr>
              <w:t xml:space="preserve">informations et </w:t>
            </w:r>
            <w:r>
              <w:rPr>
                <w:rFonts w:asciiTheme="minorHAnsi" w:hAnsiTheme="minorHAnsi" w:cstheme="minorHAnsi"/>
                <w:sz w:val="20"/>
                <w:szCs w:val="20"/>
              </w:rPr>
              <w:t xml:space="preserve">les </w:t>
            </w:r>
            <w:r w:rsidRPr="00B5344E">
              <w:rPr>
                <w:rFonts w:asciiTheme="minorHAnsi" w:hAnsiTheme="minorHAnsi" w:cstheme="minorHAnsi"/>
                <w:sz w:val="20"/>
                <w:szCs w:val="20"/>
              </w:rPr>
              <w:t xml:space="preserve">convocations </w:t>
            </w:r>
            <w:r>
              <w:rPr>
                <w:rFonts w:asciiTheme="minorHAnsi" w:hAnsiTheme="minorHAnsi" w:cstheme="minorHAnsi"/>
                <w:sz w:val="20"/>
                <w:szCs w:val="20"/>
              </w:rPr>
              <w:t xml:space="preserve">sont </w:t>
            </w:r>
            <w:r w:rsidRPr="00B5344E">
              <w:rPr>
                <w:rFonts w:asciiTheme="minorHAnsi" w:hAnsiTheme="minorHAnsi" w:cstheme="minorHAnsi"/>
                <w:sz w:val="20"/>
                <w:szCs w:val="20"/>
              </w:rPr>
              <w:t>envoyées par email)</w:t>
            </w:r>
          </w:p>
        </w:tc>
      </w:tr>
    </w:tbl>
    <w:p w:rsidR="008F1F6E" w:rsidRPr="00E76FF0" w:rsidRDefault="008F1F6E" w:rsidP="008F1F6E">
      <w:pPr>
        <w:rPr>
          <w:rFonts w:asciiTheme="minorHAnsi" w:hAnsiTheme="minorHAnsi" w:cstheme="minorHAnsi"/>
          <w:sz w:val="10"/>
        </w:rPr>
      </w:pPr>
    </w:p>
    <w:p w:rsidR="008F1F6E" w:rsidRDefault="008F1F6E" w:rsidP="008F1F6E">
      <w:pPr>
        <w:tabs>
          <w:tab w:val="left" w:leader="dot" w:pos="8505"/>
        </w:tabs>
        <w:rPr>
          <w:rFonts w:asciiTheme="minorHAnsi" w:hAnsiTheme="minorHAnsi" w:cstheme="minorHAnsi"/>
          <w:b/>
          <w:sz w:val="22"/>
        </w:rPr>
      </w:pPr>
      <w:r w:rsidRPr="00E76FF0">
        <w:rPr>
          <w:rFonts w:asciiTheme="minorHAnsi" w:hAnsiTheme="minorHAnsi" w:cstheme="minorHAnsi"/>
          <w:b/>
          <w:sz w:val="22"/>
        </w:rPr>
        <w:t>Le(s) Enfant(s)</w:t>
      </w:r>
    </w:p>
    <w:tbl>
      <w:tblPr>
        <w:tblStyle w:val="Grilledutableau"/>
        <w:tblW w:w="10485" w:type="dxa"/>
        <w:tblLook w:val="04A0" w:firstRow="1" w:lastRow="0" w:firstColumn="1" w:lastColumn="0" w:noHBand="0" w:noVBand="1"/>
      </w:tblPr>
      <w:tblGrid>
        <w:gridCol w:w="10485"/>
      </w:tblGrid>
      <w:tr w:rsidR="008F1F6E" w:rsidTr="005E16A6">
        <w:tc>
          <w:tcPr>
            <w:tcW w:w="10485" w:type="dxa"/>
          </w:tcPr>
          <w:p w:rsidR="008F1F6E" w:rsidRPr="00B5344E" w:rsidRDefault="008F1F6E" w:rsidP="005E16A6">
            <w:pPr>
              <w:tabs>
                <w:tab w:val="left" w:leader="dot" w:pos="8251"/>
              </w:tabs>
              <w:spacing w:line="360" w:lineRule="auto"/>
              <w:rPr>
                <w:rFonts w:asciiTheme="minorHAnsi" w:hAnsiTheme="minorHAnsi" w:cstheme="minorHAnsi"/>
                <w:sz w:val="22"/>
              </w:rPr>
            </w:pPr>
            <w:r w:rsidRPr="00B3446F">
              <w:rPr>
                <w:rFonts w:asciiTheme="minorHAnsi" w:hAnsiTheme="minorHAnsi" w:cstheme="minorHAnsi"/>
                <w:sz w:val="8"/>
              </w:rPr>
              <w:br/>
            </w:r>
            <w:r w:rsidRPr="00B5344E">
              <w:rPr>
                <w:rFonts w:asciiTheme="minorHAnsi" w:hAnsiTheme="minorHAnsi" w:cstheme="minorHAnsi"/>
                <w:sz w:val="22"/>
              </w:rPr>
              <w:t xml:space="preserve">Nom et prénom de l’enfant : </w:t>
            </w:r>
            <w:r w:rsidRPr="00B5344E">
              <w:rPr>
                <w:rFonts w:asciiTheme="minorHAnsi" w:hAnsiTheme="minorHAnsi" w:cstheme="minorHAnsi"/>
                <w:sz w:val="22"/>
              </w:rPr>
              <w:tab/>
              <w:t>Classe : ……… è ………</w:t>
            </w:r>
          </w:p>
          <w:p w:rsidR="008F1F6E" w:rsidRPr="00B3446F" w:rsidRDefault="008F1F6E" w:rsidP="005E16A6">
            <w:pPr>
              <w:tabs>
                <w:tab w:val="left" w:leader="dot" w:pos="8251"/>
              </w:tabs>
              <w:spacing w:line="360" w:lineRule="auto"/>
              <w:rPr>
                <w:rFonts w:asciiTheme="minorHAnsi" w:hAnsiTheme="minorHAnsi" w:cstheme="minorHAnsi"/>
                <w:sz w:val="22"/>
              </w:rPr>
            </w:pPr>
            <w:r w:rsidRPr="00B5344E">
              <w:rPr>
                <w:rFonts w:asciiTheme="minorHAnsi" w:hAnsiTheme="minorHAnsi" w:cstheme="minorHAnsi"/>
                <w:sz w:val="22"/>
              </w:rPr>
              <w:t xml:space="preserve">Nom et prénom de l’enfant : </w:t>
            </w:r>
            <w:r w:rsidRPr="00B5344E">
              <w:rPr>
                <w:rFonts w:asciiTheme="minorHAnsi" w:hAnsiTheme="minorHAnsi" w:cstheme="minorHAnsi"/>
                <w:sz w:val="22"/>
              </w:rPr>
              <w:tab/>
              <w:t>Classe : ……… è ………</w:t>
            </w:r>
            <w:r>
              <w:rPr>
                <w:rFonts w:asciiTheme="minorHAnsi" w:hAnsiTheme="minorHAnsi" w:cstheme="minorHAnsi"/>
                <w:sz w:val="22"/>
              </w:rPr>
              <w:br/>
            </w:r>
            <w:r w:rsidRPr="00B5344E">
              <w:rPr>
                <w:rFonts w:asciiTheme="minorHAnsi" w:hAnsiTheme="minorHAnsi" w:cstheme="minorHAnsi"/>
                <w:sz w:val="22"/>
              </w:rPr>
              <w:t xml:space="preserve">Nom et prénom de l’enfant : </w:t>
            </w:r>
            <w:r w:rsidRPr="00B5344E">
              <w:rPr>
                <w:rFonts w:asciiTheme="minorHAnsi" w:hAnsiTheme="minorHAnsi" w:cstheme="minorHAnsi"/>
                <w:sz w:val="22"/>
              </w:rPr>
              <w:tab/>
              <w:t>Classe : ……… è ………</w:t>
            </w:r>
          </w:p>
        </w:tc>
      </w:tr>
    </w:tbl>
    <w:p w:rsidR="008F1F6E" w:rsidRPr="00B5344E" w:rsidRDefault="008F1F6E" w:rsidP="008F1F6E">
      <w:pPr>
        <w:spacing w:line="360" w:lineRule="auto"/>
        <w:rPr>
          <w:rFonts w:asciiTheme="minorHAnsi" w:hAnsiTheme="minorHAnsi" w:cstheme="minorHAnsi"/>
          <w:sz w:val="4"/>
        </w:rPr>
      </w:pPr>
    </w:p>
    <w:p w:rsidR="008F1F6E" w:rsidRPr="00E76FF0" w:rsidRDefault="008F1F6E" w:rsidP="008F1F6E">
      <w:pPr>
        <w:jc w:val="center"/>
        <w:rPr>
          <w:rFonts w:asciiTheme="minorHAnsi" w:hAnsiTheme="minorHAnsi" w:cstheme="minorHAnsi"/>
          <w:b/>
          <w:sz w:val="10"/>
          <w:u w:val="single"/>
        </w:rPr>
      </w:pPr>
    </w:p>
    <w:p w:rsidR="007F67CD" w:rsidRPr="00E52F97" w:rsidRDefault="008F1F6E" w:rsidP="00E52F97">
      <w:pPr>
        <w:jc w:val="center"/>
        <w:rPr>
          <w:rFonts w:asciiTheme="minorHAnsi" w:hAnsiTheme="minorHAnsi" w:cstheme="minorHAnsi"/>
          <w:b/>
          <w:sz w:val="36"/>
          <w:szCs w:val="28"/>
        </w:rPr>
      </w:pPr>
      <w:r w:rsidRPr="00E76FF0">
        <w:rPr>
          <w:rFonts w:asciiTheme="minorHAnsi" w:hAnsiTheme="minorHAnsi" w:cstheme="minorHAnsi"/>
          <w:b/>
          <w:sz w:val="36"/>
          <w:szCs w:val="28"/>
          <w:u w:val="single"/>
        </w:rPr>
        <w:t>COTISATION FAMILIALE</w:t>
      </w:r>
      <w:r w:rsidRPr="00E76FF0">
        <w:rPr>
          <w:rFonts w:asciiTheme="minorHAnsi" w:hAnsiTheme="minorHAnsi" w:cstheme="minorHAnsi"/>
          <w:b/>
          <w:sz w:val="36"/>
          <w:szCs w:val="28"/>
        </w:rPr>
        <w:t> : 12,00 €</w:t>
      </w:r>
      <w:r w:rsidRPr="00E76FF0">
        <w:rPr>
          <w:rFonts w:asciiTheme="minorHAnsi" w:hAnsiTheme="minorHAnsi" w:cstheme="minorHAnsi"/>
          <w:sz w:val="36"/>
          <w:szCs w:val="28"/>
        </w:rPr>
        <w:t xml:space="preserve"> </w:t>
      </w:r>
      <w:r w:rsidRPr="00E76FF0">
        <w:rPr>
          <w:rFonts w:asciiTheme="minorHAnsi" w:hAnsiTheme="minorHAnsi" w:cstheme="minorHAnsi"/>
          <w:i/>
          <w:sz w:val="28"/>
          <w:szCs w:val="28"/>
        </w:rPr>
        <w:t>(par chèque à l’ordre de l’A.L.P.E.)</w:t>
      </w:r>
      <w:r w:rsidRPr="00E76FF0">
        <w:rPr>
          <w:rFonts w:asciiTheme="minorHAnsi" w:hAnsiTheme="minorHAnsi" w:cstheme="minorHAnsi"/>
          <w:sz w:val="28"/>
          <w:szCs w:val="28"/>
        </w:rPr>
        <w:br/>
      </w:r>
      <w:r w:rsidRPr="00E76FF0">
        <w:rPr>
          <w:rFonts w:asciiTheme="minorHAnsi" w:hAnsiTheme="minorHAnsi" w:cstheme="minorHAnsi"/>
          <w:sz w:val="10"/>
          <w:szCs w:val="28"/>
        </w:rPr>
        <w:br/>
      </w:r>
      <w:r w:rsidRPr="00E76FF0">
        <w:rPr>
          <w:rFonts w:asciiTheme="minorHAnsi" w:hAnsiTheme="minorHAnsi" w:cstheme="minorHAnsi"/>
          <w:sz w:val="28"/>
          <w:szCs w:val="28"/>
        </w:rPr>
        <w:t xml:space="preserve">A déposer à la conciergerie du collège ou lors de l'assemblée générale du </w:t>
      </w:r>
      <w:r w:rsidRPr="00E76FF0">
        <w:rPr>
          <w:rFonts w:asciiTheme="minorHAnsi" w:hAnsiTheme="minorHAnsi" w:cstheme="minorHAnsi"/>
          <w:b/>
          <w:sz w:val="36"/>
          <w:szCs w:val="28"/>
        </w:rPr>
        <w:t>9 Septembre</w:t>
      </w:r>
    </w:p>
    <w:sectPr w:rsidR="007F67CD" w:rsidRPr="00E52F97" w:rsidSect="00E52F97">
      <w:footnotePr>
        <w:pos w:val="beneathText"/>
      </w:footnotePr>
      <w:type w:val="continuous"/>
      <w:pgSz w:w="11905" w:h="16837"/>
      <w:pgMar w:top="794" w:right="709" w:bottom="57" w:left="709"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bullet"/>
      <w:lvlText w:val=""/>
      <w:lvlJc w:val="left"/>
      <w:pPr>
        <w:tabs>
          <w:tab w:val="num" w:pos="283"/>
        </w:tabs>
        <w:ind w:left="283" w:hanging="283"/>
      </w:pPr>
      <w:rPr>
        <w:rFonts w:ascii="Symbol" w:hAnsi="Symbol" w:cs="StarSymbol"/>
        <w:sz w:val="18"/>
        <w:szCs w:val="18"/>
      </w:rPr>
    </w:lvl>
    <w:lvl w:ilvl="1">
      <w:start w:val="1"/>
      <w:numFmt w:val="bullet"/>
      <w:lvlText w:val=""/>
      <w:lvlJc w:val="left"/>
      <w:pPr>
        <w:tabs>
          <w:tab w:val="num" w:pos="567"/>
        </w:tabs>
        <w:ind w:left="567" w:hanging="283"/>
      </w:pPr>
      <w:rPr>
        <w:rFonts w:ascii="Symbol" w:hAnsi="Symbol" w:cs="StarSymbol"/>
        <w:sz w:val="18"/>
        <w:szCs w:val="18"/>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1" w15:restartNumberingAfterBreak="0">
    <w:nsid w:val="00000002"/>
    <w:multiLevelType w:val="multilevel"/>
    <w:tmpl w:val="00000002"/>
    <w:lvl w:ilvl="0">
      <w:start w:val="1"/>
      <w:numFmt w:val="bullet"/>
      <w:lvlText w:val=""/>
      <w:lvlJc w:val="left"/>
      <w:pPr>
        <w:tabs>
          <w:tab w:val="num" w:pos="283"/>
        </w:tabs>
        <w:ind w:left="283" w:hanging="283"/>
      </w:pPr>
      <w:rPr>
        <w:rFonts w:ascii="Symbol" w:hAnsi="Symbol" w:cs="StarSymbol"/>
        <w:sz w:val="18"/>
        <w:szCs w:val="18"/>
      </w:rPr>
    </w:lvl>
    <w:lvl w:ilvl="1">
      <w:start w:val="1"/>
      <w:numFmt w:val="bullet"/>
      <w:lvlText w:val=""/>
      <w:lvlJc w:val="left"/>
      <w:pPr>
        <w:tabs>
          <w:tab w:val="num" w:pos="567"/>
        </w:tabs>
        <w:ind w:left="567" w:hanging="283"/>
      </w:pPr>
      <w:rPr>
        <w:rFonts w:ascii="Symbol" w:hAnsi="Symbol" w:cs="StarSymbol"/>
        <w:sz w:val="18"/>
        <w:szCs w:val="18"/>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2" w15:restartNumberingAfterBreak="0">
    <w:nsid w:val="00000003"/>
    <w:multiLevelType w:val="multilevel"/>
    <w:tmpl w:val="00000003"/>
    <w:lvl w:ilvl="0">
      <w:start w:val="1"/>
      <w:numFmt w:val="bullet"/>
      <w:lvlText w:val=""/>
      <w:lvlJc w:val="left"/>
      <w:pPr>
        <w:tabs>
          <w:tab w:val="num" w:pos="283"/>
        </w:tabs>
        <w:ind w:left="283" w:hanging="283"/>
      </w:pPr>
      <w:rPr>
        <w:rFonts w:ascii="Symbol" w:hAnsi="Symbol" w:cs="StarSymbol"/>
        <w:sz w:val="18"/>
        <w:szCs w:val="18"/>
      </w:rPr>
    </w:lvl>
    <w:lvl w:ilvl="1">
      <w:start w:val="1"/>
      <w:numFmt w:val="bullet"/>
      <w:lvlText w:val=""/>
      <w:lvlJc w:val="left"/>
      <w:pPr>
        <w:tabs>
          <w:tab w:val="num" w:pos="567"/>
        </w:tabs>
        <w:ind w:left="567" w:hanging="283"/>
      </w:pPr>
      <w:rPr>
        <w:rFonts w:ascii="Symbol" w:hAnsi="Symbol" w:cs="StarSymbol"/>
        <w:sz w:val="18"/>
        <w:szCs w:val="18"/>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3" w15:restartNumberingAfterBreak="0">
    <w:nsid w:val="00000004"/>
    <w:multiLevelType w:val="multilevel"/>
    <w:tmpl w:val="00000004"/>
    <w:lvl w:ilvl="0">
      <w:start w:val="1"/>
      <w:numFmt w:val="bullet"/>
      <w:lvlText w:val=""/>
      <w:lvlJc w:val="left"/>
      <w:pPr>
        <w:tabs>
          <w:tab w:val="num" w:pos="283"/>
        </w:tabs>
        <w:ind w:left="283" w:hanging="283"/>
      </w:pPr>
      <w:rPr>
        <w:rFonts w:ascii="Symbol" w:hAnsi="Symbol" w:cs="StarSymbol"/>
        <w:sz w:val="18"/>
        <w:szCs w:val="18"/>
      </w:rPr>
    </w:lvl>
    <w:lvl w:ilvl="1">
      <w:start w:val="1"/>
      <w:numFmt w:val="bullet"/>
      <w:lvlText w:val=""/>
      <w:lvlJc w:val="left"/>
      <w:pPr>
        <w:tabs>
          <w:tab w:val="num" w:pos="567"/>
        </w:tabs>
        <w:ind w:left="567" w:hanging="283"/>
      </w:pPr>
      <w:rPr>
        <w:rFonts w:ascii="Symbol" w:hAnsi="Symbol" w:cs="StarSymbol"/>
        <w:sz w:val="18"/>
        <w:szCs w:val="18"/>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4" w15:restartNumberingAfterBreak="0">
    <w:nsid w:val="00000005"/>
    <w:multiLevelType w:val="multilevel"/>
    <w:tmpl w:val="00000005"/>
    <w:lvl w:ilvl="0">
      <w:start w:val="1"/>
      <w:numFmt w:val="none"/>
      <w:lvlText w:val=""/>
      <w:lvlJc w:val="left"/>
      <w:pPr>
        <w:tabs>
          <w:tab w:val="num" w:pos="0"/>
        </w:tabs>
        <w:ind w:left="0" w:firstLine="0"/>
      </w:pPr>
    </w:lvl>
    <w:lvl w:ilvl="1">
      <w:start w:val="1"/>
      <w:numFmt w:val="none"/>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5" w15:restartNumberingAfterBreak="0">
    <w:nsid w:val="097333F7"/>
    <w:multiLevelType w:val="singleLevel"/>
    <w:tmpl w:val="040C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42823BFE"/>
    <w:multiLevelType w:val="singleLevel"/>
    <w:tmpl w:val="040C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num>
  <w:num w:numId="3">
    <w:abstractNumId w:val="2"/>
  </w:num>
  <w:num w:numId="4">
    <w:abstractNumId w:val="3"/>
  </w:num>
  <w:num w:numId="5">
    <w:abstractNumId w:val="4"/>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pos w:val="beneathText"/>
  </w:foot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1E54"/>
    <w:rsid w:val="00001251"/>
    <w:rsid w:val="00015B46"/>
    <w:rsid w:val="00047246"/>
    <w:rsid w:val="00055074"/>
    <w:rsid w:val="0005612A"/>
    <w:rsid w:val="000642E3"/>
    <w:rsid w:val="000A0925"/>
    <w:rsid w:val="000C7B3C"/>
    <w:rsid w:val="000D1E61"/>
    <w:rsid w:val="000E06C7"/>
    <w:rsid w:val="00143AEE"/>
    <w:rsid w:val="001A1A89"/>
    <w:rsid w:val="001B7413"/>
    <w:rsid w:val="00216B55"/>
    <w:rsid w:val="00234EFD"/>
    <w:rsid w:val="002931BC"/>
    <w:rsid w:val="002C12ED"/>
    <w:rsid w:val="00301854"/>
    <w:rsid w:val="00341E54"/>
    <w:rsid w:val="0034796A"/>
    <w:rsid w:val="00360565"/>
    <w:rsid w:val="003A3D92"/>
    <w:rsid w:val="003C18E0"/>
    <w:rsid w:val="003D5041"/>
    <w:rsid w:val="003F43DA"/>
    <w:rsid w:val="0040159C"/>
    <w:rsid w:val="0040546B"/>
    <w:rsid w:val="00412AA2"/>
    <w:rsid w:val="004248B5"/>
    <w:rsid w:val="00424EDA"/>
    <w:rsid w:val="00430AFD"/>
    <w:rsid w:val="004367B6"/>
    <w:rsid w:val="004C19BF"/>
    <w:rsid w:val="004C408F"/>
    <w:rsid w:val="005306E8"/>
    <w:rsid w:val="00571242"/>
    <w:rsid w:val="00573088"/>
    <w:rsid w:val="005953D6"/>
    <w:rsid w:val="00627101"/>
    <w:rsid w:val="00654EF1"/>
    <w:rsid w:val="006842DC"/>
    <w:rsid w:val="00695763"/>
    <w:rsid w:val="006C4A92"/>
    <w:rsid w:val="006E0D34"/>
    <w:rsid w:val="0071511C"/>
    <w:rsid w:val="007271D7"/>
    <w:rsid w:val="00735581"/>
    <w:rsid w:val="00795567"/>
    <w:rsid w:val="007A4DBE"/>
    <w:rsid w:val="007F67CD"/>
    <w:rsid w:val="00816378"/>
    <w:rsid w:val="008B4FA7"/>
    <w:rsid w:val="008D2776"/>
    <w:rsid w:val="008E1EA8"/>
    <w:rsid w:val="008F1F6E"/>
    <w:rsid w:val="00920FFC"/>
    <w:rsid w:val="009371CB"/>
    <w:rsid w:val="00954FEA"/>
    <w:rsid w:val="00961740"/>
    <w:rsid w:val="00963B5C"/>
    <w:rsid w:val="009D5ADF"/>
    <w:rsid w:val="009E229A"/>
    <w:rsid w:val="009F487F"/>
    <w:rsid w:val="00A732BA"/>
    <w:rsid w:val="00A75DE7"/>
    <w:rsid w:val="00AB7FFD"/>
    <w:rsid w:val="00AF47B4"/>
    <w:rsid w:val="00B3446F"/>
    <w:rsid w:val="00B5344E"/>
    <w:rsid w:val="00B80BFC"/>
    <w:rsid w:val="00BD4579"/>
    <w:rsid w:val="00BD57FD"/>
    <w:rsid w:val="00BD72AA"/>
    <w:rsid w:val="00C44DB3"/>
    <w:rsid w:val="00C822F5"/>
    <w:rsid w:val="00CA01FB"/>
    <w:rsid w:val="00CC551B"/>
    <w:rsid w:val="00CC6B3C"/>
    <w:rsid w:val="00D35863"/>
    <w:rsid w:val="00D45673"/>
    <w:rsid w:val="00D47352"/>
    <w:rsid w:val="00D53202"/>
    <w:rsid w:val="00D575AE"/>
    <w:rsid w:val="00D90638"/>
    <w:rsid w:val="00D91369"/>
    <w:rsid w:val="00DB4626"/>
    <w:rsid w:val="00E509BB"/>
    <w:rsid w:val="00E52F97"/>
    <w:rsid w:val="00E720C3"/>
    <w:rsid w:val="00E76D2C"/>
    <w:rsid w:val="00E76FF0"/>
    <w:rsid w:val="00E92B66"/>
    <w:rsid w:val="00EB48D4"/>
    <w:rsid w:val="00EE4EBE"/>
    <w:rsid w:val="00EF4F6E"/>
    <w:rsid w:val="00F42119"/>
    <w:rsid w:val="00F82EFE"/>
    <w:rsid w:val="00FA68DA"/>
    <w:rsid w:val="00FC52FC"/>
    <w:rsid w:val="00FE15D7"/>
    <w:rsid w:val="00FF039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619ED8-3BD5-42BB-B731-F05C75E0F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1F6E"/>
    <w:pPr>
      <w:suppressAutoHyphens/>
    </w:pPr>
    <w:rPr>
      <w:sz w:val="24"/>
      <w:szCs w:val="24"/>
      <w:lang w:eastAsia="ar-SA"/>
    </w:rPr>
  </w:style>
  <w:style w:type="paragraph" w:styleId="Titre1">
    <w:name w:val="heading 1"/>
    <w:basedOn w:val="Normal"/>
    <w:next w:val="Normal"/>
    <w:link w:val="Titre1Car"/>
    <w:qFormat/>
    <w:pPr>
      <w:keepNext/>
      <w:tabs>
        <w:tab w:val="num" w:pos="0"/>
      </w:tabs>
      <w:outlineLvl w:val="0"/>
    </w:pPr>
    <w:rPr>
      <w:rFonts w:ascii="Comic Sans MS" w:hAnsi="Comic Sans MS"/>
      <w:sz w:val="28"/>
      <w:szCs w:val="20"/>
    </w:rPr>
  </w:style>
  <w:style w:type="paragraph" w:styleId="Titre2">
    <w:name w:val="heading 2"/>
    <w:basedOn w:val="Normal"/>
    <w:next w:val="Normal"/>
    <w:link w:val="Titre2Car"/>
    <w:qFormat/>
    <w:pPr>
      <w:keepNext/>
      <w:tabs>
        <w:tab w:val="num" w:pos="0"/>
      </w:tabs>
      <w:jc w:val="center"/>
      <w:outlineLvl w:val="1"/>
    </w:pPr>
    <w:rPr>
      <w:rFonts w:ascii="Comic Sans MS" w:hAnsi="Comic Sans MS"/>
      <w:sz w:val="28"/>
      <w:szCs w:val="20"/>
    </w:rPr>
  </w:style>
  <w:style w:type="paragraph" w:styleId="Titre3">
    <w:name w:val="heading 3"/>
    <w:basedOn w:val="Normal"/>
    <w:next w:val="Normal"/>
    <w:qFormat/>
    <w:pPr>
      <w:keepNext/>
      <w:tabs>
        <w:tab w:val="num" w:pos="0"/>
      </w:tabs>
      <w:outlineLvl w:val="2"/>
    </w:pPr>
    <w:rPr>
      <w:rFonts w:ascii="Comic Sans MS" w:hAnsi="Comic Sans MS"/>
      <w:b/>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1z0">
    <w:name w:val="WW8Num1z0"/>
    <w:rPr>
      <w:rFonts w:ascii="Symbol" w:hAnsi="Symbol"/>
    </w:rPr>
  </w:style>
  <w:style w:type="character" w:customStyle="1" w:styleId="WW8Num3z0">
    <w:name w:val="WW8Num3z0"/>
    <w:rPr>
      <w:rFonts w:ascii="Symbol" w:hAnsi="Symbol"/>
    </w:rPr>
  </w:style>
  <w:style w:type="character" w:customStyle="1" w:styleId="WW8Num4z0">
    <w:name w:val="WW8Num4z0"/>
    <w:rPr>
      <w:rFonts w:ascii="Symbol" w:hAnsi="Symbol"/>
    </w:rPr>
  </w:style>
  <w:style w:type="character" w:customStyle="1" w:styleId="WW-Policepardfaut">
    <w:name w:val="WW-Police par défaut"/>
  </w:style>
  <w:style w:type="character" w:customStyle="1" w:styleId="Puces">
    <w:name w:val="Puces"/>
    <w:rPr>
      <w:rFonts w:ascii="StarSymbol" w:eastAsia="StarSymbol" w:hAnsi="StarSymbol" w:cs="StarSymbol"/>
      <w:sz w:val="18"/>
      <w:szCs w:val="18"/>
    </w:rPr>
  </w:style>
  <w:style w:type="character" w:customStyle="1" w:styleId="Caractresdenumrotation">
    <w:name w:val="Caractères de numérotation"/>
  </w:style>
  <w:style w:type="paragraph" w:styleId="Corpsdetexte">
    <w:name w:val="Body Text"/>
    <w:basedOn w:val="Normal"/>
    <w:rPr>
      <w:rFonts w:ascii="Comic Sans MS" w:hAnsi="Comic Sans MS"/>
      <w:sz w:val="28"/>
      <w:szCs w:val="20"/>
    </w:rPr>
  </w:style>
  <w:style w:type="paragraph" w:styleId="Liste">
    <w:name w:val="List"/>
    <w:basedOn w:val="Corpsdetexte"/>
    <w:rPr>
      <w:rFonts w:cs="Tahoma"/>
    </w:rPr>
  </w:style>
  <w:style w:type="paragraph" w:customStyle="1" w:styleId="Lgende1">
    <w:name w:val="Légende1"/>
    <w:basedOn w:val="Normal"/>
    <w:pPr>
      <w:suppressLineNumbers/>
      <w:spacing w:before="120" w:after="120"/>
    </w:pPr>
    <w:rPr>
      <w:rFonts w:cs="Tahoma"/>
      <w:i/>
      <w:iCs/>
      <w:sz w:val="20"/>
      <w:szCs w:val="20"/>
    </w:rPr>
  </w:style>
  <w:style w:type="paragraph" w:customStyle="1" w:styleId="Rpertoire">
    <w:name w:val="Répertoire"/>
    <w:basedOn w:val="Normal"/>
    <w:pPr>
      <w:suppressLineNumbers/>
    </w:pPr>
    <w:rPr>
      <w:rFonts w:cs="Tahoma"/>
    </w:rPr>
  </w:style>
  <w:style w:type="paragraph" w:customStyle="1" w:styleId="Titre10">
    <w:name w:val="Titre1"/>
    <w:basedOn w:val="Normal"/>
    <w:next w:val="Corpsdetexte"/>
    <w:pPr>
      <w:keepNext/>
      <w:spacing w:before="240" w:after="120"/>
    </w:pPr>
    <w:rPr>
      <w:rFonts w:ascii="Arial" w:eastAsia="Lucida Sans Unicode" w:hAnsi="Arial" w:cs="Tahoma"/>
      <w:sz w:val="28"/>
      <w:szCs w:val="28"/>
    </w:rPr>
  </w:style>
  <w:style w:type="paragraph" w:customStyle="1" w:styleId="WW-Corpsdetexte2">
    <w:name w:val="WW-Corps de texte 2"/>
    <w:basedOn w:val="Normal"/>
    <w:rPr>
      <w:rFonts w:ascii="Comic Sans MS" w:hAnsi="Comic Sans MS"/>
      <w:b/>
      <w:sz w:val="22"/>
      <w:szCs w:val="20"/>
    </w:rPr>
  </w:style>
  <w:style w:type="paragraph" w:customStyle="1" w:styleId="WW-Corpsdetexte3">
    <w:name w:val="WW-Corps de texte 3"/>
    <w:basedOn w:val="Normal"/>
    <w:rPr>
      <w:rFonts w:ascii="Comic Sans MS" w:hAnsi="Comic Sans MS"/>
      <w:sz w:val="22"/>
      <w:szCs w:val="20"/>
    </w:rPr>
  </w:style>
  <w:style w:type="character" w:styleId="Lienhypertexte">
    <w:name w:val="Hyperlink"/>
    <w:uiPriority w:val="99"/>
    <w:unhideWhenUsed/>
    <w:rsid w:val="0071511C"/>
    <w:rPr>
      <w:color w:val="0000FF"/>
      <w:u w:val="single"/>
    </w:rPr>
  </w:style>
  <w:style w:type="table" w:styleId="Grilledutableau">
    <w:name w:val="Table Grid"/>
    <w:basedOn w:val="TableauNormal"/>
    <w:rsid w:val="003D5041"/>
    <w:pPr>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E509BB"/>
    <w:pPr>
      <w:ind w:left="720"/>
      <w:contextualSpacing/>
    </w:pPr>
  </w:style>
  <w:style w:type="character" w:customStyle="1" w:styleId="Titre1Car">
    <w:name w:val="Titre 1 Car"/>
    <w:basedOn w:val="Policepardfaut"/>
    <w:link w:val="Titre1"/>
    <w:rsid w:val="00234EFD"/>
    <w:rPr>
      <w:rFonts w:ascii="Comic Sans MS" w:hAnsi="Comic Sans MS"/>
      <w:sz w:val="28"/>
      <w:lang w:eastAsia="ar-SA"/>
    </w:rPr>
  </w:style>
  <w:style w:type="character" w:customStyle="1" w:styleId="Titre2Car">
    <w:name w:val="Titre 2 Car"/>
    <w:basedOn w:val="Policepardfaut"/>
    <w:link w:val="Titre2"/>
    <w:rsid w:val="00234EFD"/>
    <w:rPr>
      <w:rFonts w:ascii="Comic Sans MS" w:hAnsi="Comic Sans MS"/>
      <w:sz w:val="28"/>
      <w:lang w:eastAsia="ar-SA"/>
    </w:rPr>
  </w:style>
  <w:style w:type="paragraph" w:styleId="Textedebulles">
    <w:name w:val="Balloon Text"/>
    <w:basedOn w:val="Normal"/>
    <w:link w:val="TextedebullesCar"/>
    <w:uiPriority w:val="99"/>
    <w:semiHidden/>
    <w:unhideWhenUsed/>
    <w:rsid w:val="00816378"/>
    <w:rPr>
      <w:rFonts w:ascii="Segoe UI" w:hAnsi="Segoe UI" w:cs="Segoe UI"/>
      <w:sz w:val="18"/>
      <w:szCs w:val="18"/>
    </w:rPr>
  </w:style>
  <w:style w:type="character" w:customStyle="1" w:styleId="TextedebullesCar">
    <w:name w:val="Texte de bulles Car"/>
    <w:basedOn w:val="Policepardfaut"/>
    <w:link w:val="Textedebulles"/>
    <w:uiPriority w:val="99"/>
    <w:semiHidden/>
    <w:rsid w:val="00816378"/>
    <w:rPr>
      <w:rFonts w:ascii="Segoe UI" w:hAnsi="Segoe UI" w:cs="Segoe UI"/>
      <w:sz w:val="18"/>
      <w:szCs w:val="18"/>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2</Pages>
  <Words>676</Words>
  <Characters>3720</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ELECTIONS DES DELEGUES DES PARENTS D’ELEVES</vt:lpstr>
    </vt:vector>
  </TitlesOfParts>
  <Company>*</Company>
  <LinksUpToDate>false</LinksUpToDate>
  <CharactersWithSpaces>4388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ELECTIONS DES DELEGUES DES PARENTS D’ELEVES</dc:title>
  <dc:subject/>
  <dc:creator>*</dc:creator>
  <cp:keywords/>
  <cp:lastModifiedBy>Benjamin Sérant</cp:lastModifiedBy>
  <cp:revision>10</cp:revision>
  <cp:lastPrinted>2021-08-31T11:59:00Z</cp:lastPrinted>
  <dcterms:created xsi:type="dcterms:W3CDTF">2021-08-31T09:20:00Z</dcterms:created>
  <dcterms:modified xsi:type="dcterms:W3CDTF">2021-08-31T11:59:00Z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-576135005</vt:i4>
  </property>
  <property fmtid="{D5CDD505-2E9C-101B-9397-08002B2CF9AE}" pid="3" name="_EmailSubject">
    <vt:lpwstr>bulletin adhesion</vt:lpwstr>
  </property>
  <property fmtid="{D5CDD505-2E9C-101B-9397-08002B2CF9AE}" pid="4" name="_AuthorEmail">
    <vt:lpwstr>pcharasson@wanadoo.fr</vt:lpwstr>
  </property>
  <property fmtid="{D5CDD505-2E9C-101B-9397-08002B2CF9AE}" pid="5" name="_AuthorEmailDisplayName">
    <vt:lpwstr>pcharasson</vt:lpwstr>
  </property>
  <property fmtid="{D5CDD505-2E9C-101B-9397-08002B2CF9AE}" pid="6" name="_PreviousAdHocReviewCycleID">
    <vt:i4>1657391770</vt:i4>
  </property>
  <property fmtid="{D5CDD505-2E9C-101B-9397-08002B2CF9AE}" pid="7" name="_ReviewingToolsShownOnce">
    <vt:lpwstr/>
  </property>
</Properties>
</file>